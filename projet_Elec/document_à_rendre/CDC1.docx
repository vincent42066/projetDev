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4502C" w:rsidRDefault="0084502C">
      <w:pPr>
        <w:spacing w:line="200" w:lineRule="exact"/>
        <w:rPr>
          <w:rFonts w:eastAsia="Times New Roman"/>
          <w:sz w:val="24"/>
        </w:rPr>
      </w:pPr>
      <w:bookmarkStart w:id="0" w:name="page1"/>
      <w:bookmarkEnd w:id="0"/>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59" w:lineRule="exact"/>
        <w:rPr>
          <w:rFonts w:eastAsia="Times New Roman"/>
          <w:sz w:val="24"/>
        </w:rPr>
      </w:pPr>
    </w:p>
    <w:p w:rsidR="0084502C" w:rsidRDefault="007972AC">
      <w:pPr>
        <w:spacing w:line="0" w:lineRule="atLeast"/>
        <w:ind w:right="20"/>
        <w:jc w:val="center"/>
        <w:rPr>
          <w:rFonts w:ascii="Arial" w:eastAsia="Arial" w:hAnsi="Arial"/>
          <w:b/>
          <w:sz w:val="32"/>
        </w:rPr>
      </w:pPr>
      <w:r>
        <w:rPr>
          <w:rFonts w:ascii="Arial" w:eastAsia="Arial" w:hAnsi="Arial"/>
          <w:b/>
          <w:sz w:val="32"/>
        </w:rPr>
        <w:t>Cahier Des Charges (CDC)</w:t>
      </w:r>
    </w:p>
    <w:p w:rsidR="0084502C" w:rsidRDefault="0084502C">
      <w:pPr>
        <w:spacing w:line="200" w:lineRule="exact"/>
        <w:rPr>
          <w:rFonts w:eastAsia="Times New Roman"/>
          <w:sz w:val="24"/>
        </w:rPr>
      </w:pPr>
    </w:p>
    <w:p w:rsidR="0084502C" w:rsidRDefault="0084502C">
      <w:pPr>
        <w:spacing w:line="394" w:lineRule="exact"/>
        <w:rPr>
          <w:rFonts w:eastAsia="Times New Roman"/>
          <w:sz w:val="24"/>
        </w:rPr>
      </w:pPr>
    </w:p>
    <w:p w:rsidR="0084502C" w:rsidRDefault="007972AC">
      <w:pPr>
        <w:spacing w:line="0" w:lineRule="atLeast"/>
        <w:ind w:right="20"/>
        <w:jc w:val="center"/>
        <w:rPr>
          <w:rFonts w:ascii="Arial" w:eastAsia="Arial" w:hAnsi="Arial"/>
          <w:sz w:val="24"/>
        </w:rPr>
      </w:pPr>
      <w:r>
        <w:rPr>
          <w:rFonts w:ascii="Arial" w:eastAsia="Arial" w:hAnsi="Arial"/>
          <w:sz w:val="24"/>
        </w:rPr>
        <w:t>du projet</w:t>
      </w: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394" w:lineRule="exact"/>
        <w:rPr>
          <w:rFonts w:eastAsia="Times New Roman"/>
          <w:sz w:val="24"/>
        </w:rPr>
      </w:pPr>
    </w:p>
    <w:p w:rsidR="0084502C" w:rsidRDefault="007972AC">
      <w:pPr>
        <w:spacing w:line="0" w:lineRule="atLeast"/>
        <w:ind w:right="20"/>
        <w:jc w:val="center"/>
        <w:rPr>
          <w:rFonts w:ascii="Arial" w:eastAsia="Arial" w:hAnsi="Arial"/>
          <w:b/>
          <w:sz w:val="40"/>
        </w:rPr>
      </w:pPr>
      <w:r>
        <w:rPr>
          <w:rFonts w:ascii="Arial" w:eastAsia="Arial" w:hAnsi="Arial"/>
          <w:b/>
          <w:sz w:val="40"/>
        </w:rPr>
        <w:t>Développement d</w:t>
      </w:r>
      <w:r>
        <w:rPr>
          <w:rFonts w:ascii="Arial" w:eastAsia="Arial" w:hAnsi="Arial"/>
          <w:b/>
          <w:sz w:val="40"/>
        </w:rPr>
        <w:t>’une base robotique pédagogique en python</w:t>
      </w: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92" w:lineRule="exact"/>
        <w:rPr>
          <w:rFonts w:eastAsia="Times New Roman"/>
          <w:sz w:val="24"/>
        </w:rPr>
      </w:pPr>
    </w:p>
    <w:p w:rsidR="0084502C" w:rsidRDefault="007972AC">
      <w:pPr>
        <w:spacing w:line="0" w:lineRule="atLeast"/>
        <w:ind w:right="20"/>
        <w:jc w:val="center"/>
        <w:rPr>
          <w:rFonts w:ascii="Arial" w:eastAsia="Arial" w:hAnsi="Arial"/>
          <w:b/>
          <w:sz w:val="28"/>
        </w:rPr>
      </w:pPr>
      <w:r>
        <w:rPr>
          <w:rFonts w:ascii="Arial" w:eastAsia="Arial" w:hAnsi="Arial"/>
          <w:b/>
          <w:sz w:val="28"/>
        </w:rPr>
        <w:t>Responsabilité documentaire</w:t>
      </w:r>
    </w:p>
    <w:p w:rsidR="0084502C" w:rsidRDefault="0084502C">
      <w:pPr>
        <w:spacing w:line="191" w:lineRule="exact"/>
        <w:rPr>
          <w:rFonts w:eastAsia="Times New Roman"/>
          <w:sz w:val="24"/>
        </w:rPr>
      </w:pPr>
    </w:p>
    <w:tbl>
      <w:tblPr>
        <w:tblW w:w="9640" w:type="dxa"/>
        <w:tblLayout w:type="fixed"/>
        <w:tblCellMar>
          <w:left w:w="0" w:type="dxa"/>
          <w:right w:w="0" w:type="dxa"/>
        </w:tblCellMar>
        <w:tblLook w:val="04A0" w:firstRow="1" w:lastRow="0" w:firstColumn="1" w:lastColumn="0" w:noHBand="0" w:noVBand="1"/>
      </w:tblPr>
      <w:tblGrid>
        <w:gridCol w:w="1720"/>
        <w:gridCol w:w="2260"/>
        <w:gridCol w:w="1920"/>
        <w:gridCol w:w="1840"/>
        <w:gridCol w:w="1900"/>
      </w:tblGrid>
      <w:tr w:rsidR="0084502C">
        <w:trPr>
          <w:trHeight w:val="386"/>
        </w:trPr>
        <w:tc>
          <w:tcPr>
            <w:tcW w:w="1720" w:type="dxa"/>
            <w:tcBorders>
              <w:bottom w:val="single" w:sz="8" w:space="0" w:color="auto"/>
            </w:tcBorders>
            <w:shd w:val="clear" w:color="auto" w:fill="333333"/>
            <w:vAlign w:val="bottom"/>
          </w:tcPr>
          <w:p w:rsidR="0084502C" w:rsidRDefault="007972AC">
            <w:pPr>
              <w:spacing w:line="0" w:lineRule="atLeast"/>
              <w:jc w:val="center"/>
              <w:rPr>
                <w:rFonts w:ascii="Arial" w:eastAsia="Arial" w:hAnsi="Arial"/>
                <w:b/>
                <w:color w:val="FFFFFF"/>
                <w:w w:val="99"/>
                <w:sz w:val="24"/>
              </w:rPr>
            </w:pPr>
            <w:r>
              <w:rPr>
                <w:rFonts w:ascii="Arial" w:eastAsia="Arial" w:hAnsi="Arial"/>
                <w:b/>
                <w:color w:val="FFFFFF"/>
                <w:w w:val="99"/>
                <w:sz w:val="24"/>
              </w:rPr>
              <w:t>Action</w:t>
            </w:r>
          </w:p>
        </w:tc>
        <w:tc>
          <w:tcPr>
            <w:tcW w:w="2260" w:type="dxa"/>
            <w:tcBorders>
              <w:bottom w:val="single" w:sz="8" w:space="0" w:color="auto"/>
            </w:tcBorders>
            <w:shd w:val="clear" w:color="auto" w:fill="333333"/>
            <w:vAlign w:val="bottom"/>
          </w:tcPr>
          <w:p w:rsidR="0084502C" w:rsidRDefault="007972AC">
            <w:pPr>
              <w:spacing w:line="0" w:lineRule="atLeast"/>
              <w:ind w:right="36"/>
              <w:jc w:val="center"/>
              <w:rPr>
                <w:rFonts w:ascii="Arial" w:eastAsia="Arial" w:hAnsi="Arial"/>
                <w:b/>
                <w:color w:val="FFFFFF"/>
                <w:w w:val="99"/>
                <w:sz w:val="24"/>
              </w:rPr>
            </w:pPr>
            <w:r>
              <w:rPr>
                <w:rFonts w:ascii="Arial" w:eastAsia="Arial" w:hAnsi="Arial"/>
                <w:b/>
                <w:color w:val="FFFFFF"/>
                <w:w w:val="99"/>
                <w:sz w:val="24"/>
              </w:rPr>
              <w:t>NOM Prénom</w:t>
            </w:r>
          </w:p>
        </w:tc>
        <w:tc>
          <w:tcPr>
            <w:tcW w:w="1920" w:type="dxa"/>
            <w:tcBorders>
              <w:bottom w:val="single" w:sz="8" w:space="0" w:color="auto"/>
            </w:tcBorders>
            <w:shd w:val="clear" w:color="auto" w:fill="333333"/>
            <w:vAlign w:val="bottom"/>
          </w:tcPr>
          <w:p w:rsidR="0084502C" w:rsidRDefault="007972AC">
            <w:pPr>
              <w:spacing w:line="0" w:lineRule="atLeast"/>
              <w:jc w:val="center"/>
              <w:rPr>
                <w:rFonts w:ascii="Arial" w:eastAsia="Arial" w:hAnsi="Arial"/>
                <w:b/>
                <w:color w:val="FFFFFF"/>
                <w:sz w:val="24"/>
              </w:rPr>
            </w:pPr>
            <w:r>
              <w:rPr>
                <w:rFonts w:ascii="Arial" w:eastAsia="Arial" w:hAnsi="Arial"/>
                <w:b/>
                <w:color w:val="FFFFFF"/>
                <w:sz w:val="24"/>
              </w:rPr>
              <w:t>Fonction</w:t>
            </w:r>
          </w:p>
        </w:tc>
        <w:tc>
          <w:tcPr>
            <w:tcW w:w="1840" w:type="dxa"/>
            <w:tcBorders>
              <w:bottom w:val="single" w:sz="8" w:space="0" w:color="auto"/>
            </w:tcBorders>
            <w:shd w:val="clear" w:color="auto" w:fill="333333"/>
            <w:vAlign w:val="bottom"/>
          </w:tcPr>
          <w:p w:rsidR="0084502C" w:rsidRDefault="007972AC">
            <w:pPr>
              <w:spacing w:line="0" w:lineRule="atLeast"/>
              <w:jc w:val="center"/>
              <w:rPr>
                <w:rFonts w:ascii="Arial" w:eastAsia="Arial" w:hAnsi="Arial"/>
                <w:b/>
                <w:color w:val="FFFFFF"/>
                <w:w w:val="99"/>
                <w:sz w:val="24"/>
              </w:rPr>
            </w:pPr>
            <w:r>
              <w:rPr>
                <w:rFonts w:ascii="Arial" w:eastAsia="Arial" w:hAnsi="Arial"/>
                <w:b/>
                <w:color w:val="FFFFFF"/>
                <w:w w:val="99"/>
                <w:sz w:val="24"/>
              </w:rPr>
              <w:t>Date</w:t>
            </w:r>
          </w:p>
        </w:tc>
        <w:tc>
          <w:tcPr>
            <w:tcW w:w="1900" w:type="dxa"/>
            <w:tcBorders>
              <w:bottom w:val="single" w:sz="8" w:space="0" w:color="auto"/>
            </w:tcBorders>
            <w:shd w:val="clear" w:color="auto" w:fill="333333"/>
            <w:vAlign w:val="bottom"/>
          </w:tcPr>
          <w:p w:rsidR="0084502C" w:rsidRDefault="007972AC">
            <w:pPr>
              <w:spacing w:line="0" w:lineRule="atLeast"/>
              <w:ind w:left="380"/>
              <w:rPr>
                <w:rFonts w:ascii="Arial" w:eastAsia="Arial" w:hAnsi="Arial"/>
                <w:b/>
                <w:color w:val="FFFFFF"/>
                <w:sz w:val="24"/>
              </w:rPr>
            </w:pPr>
            <w:r>
              <w:rPr>
                <w:rFonts w:ascii="Arial" w:eastAsia="Arial" w:hAnsi="Arial"/>
                <w:b/>
                <w:color w:val="FFFFFF"/>
                <w:sz w:val="24"/>
              </w:rPr>
              <w:t>Signature</w:t>
            </w:r>
          </w:p>
        </w:tc>
      </w:tr>
      <w:tr w:rsidR="0084502C">
        <w:trPr>
          <w:trHeight w:val="259"/>
        </w:trPr>
        <w:tc>
          <w:tcPr>
            <w:tcW w:w="1720" w:type="dxa"/>
            <w:vMerge w:val="restart"/>
            <w:vAlign w:val="bottom"/>
          </w:tcPr>
          <w:p w:rsidR="0084502C" w:rsidRDefault="007972AC">
            <w:pPr>
              <w:spacing w:line="0" w:lineRule="atLeast"/>
              <w:jc w:val="center"/>
              <w:rPr>
                <w:rFonts w:ascii="Arial" w:eastAsia="Arial" w:hAnsi="Arial"/>
              </w:rPr>
            </w:pPr>
            <w:r>
              <w:rPr>
                <w:rFonts w:ascii="Arial" w:eastAsia="Arial" w:hAnsi="Arial"/>
              </w:rPr>
              <w:t>Rédigé par</w:t>
            </w:r>
          </w:p>
        </w:tc>
        <w:tc>
          <w:tcPr>
            <w:tcW w:w="2260" w:type="dxa"/>
            <w:vAlign w:val="bottom"/>
          </w:tcPr>
          <w:p w:rsidR="0084502C" w:rsidRDefault="007972AC">
            <w:pPr>
              <w:spacing w:line="0" w:lineRule="atLeast"/>
              <w:ind w:right="36"/>
              <w:jc w:val="center"/>
              <w:rPr>
                <w:rFonts w:ascii="Arial" w:eastAsia="Arial" w:hAnsi="Arial"/>
                <w:w w:val="98"/>
              </w:rPr>
            </w:pPr>
            <w:r>
              <w:rPr>
                <w:rFonts w:ascii="Arial" w:eastAsia="Arial" w:hAnsi="Arial"/>
                <w:w w:val="98"/>
              </w:rPr>
              <w:t>DESNOS Vincent</w:t>
            </w:r>
          </w:p>
        </w:tc>
        <w:tc>
          <w:tcPr>
            <w:tcW w:w="1920" w:type="dxa"/>
            <w:vMerge w:val="restart"/>
            <w:vAlign w:val="bottom"/>
          </w:tcPr>
          <w:p w:rsidR="0084502C" w:rsidRDefault="007972AC">
            <w:pPr>
              <w:spacing w:line="0" w:lineRule="atLeast"/>
              <w:jc w:val="center"/>
              <w:rPr>
                <w:rFonts w:ascii="Arial" w:eastAsia="Arial" w:hAnsi="Arial"/>
                <w:w w:val="97"/>
              </w:rPr>
            </w:pPr>
            <w:r>
              <w:rPr>
                <w:rFonts w:ascii="Arial" w:eastAsia="Arial" w:hAnsi="Arial"/>
                <w:w w:val="97"/>
              </w:rPr>
              <w:t>Fournisseur</w:t>
            </w:r>
          </w:p>
        </w:tc>
        <w:tc>
          <w:tcPr>
            <w:tcW w:w="1840" w:type="dxa"/>
            <w:vMerge w:val="restart"/>
            <w:vAlign w:val="bottom"/>
          </w:tcPr>
          <w:p w:rsidR="0084502C" w:rsidRDefault="007972AC">
            <w:pPr>
              <w:spacing w:line="0" w:lineRule="atLeast"/>
              <w:jc w:val="center"/>
              <w:rPr>
                <w:rFonts w:ascii="Arial" w:eastAsia="Arial" w:hAnsi="Arial"/>
                <w:w w:val="99"/>
              </w:rPr>
            </w:pPr>
            <w:r>
              <w:rPr>
                <w:rFonts w:ascii="Arial" w:eastAsia="Arial" w:hAnsi="Arial"/>
                <w:w w:val="99"/>
              </w:rPr>
              <w:t>04/01/2016</w:t>
            </w:r>
          </w:p>
        </w:tc>
        <w:tc>
          <w:tcPr>
            <w:tcW w:w="1900" w:type="dxa"/>
            <w:vAlign w:val="bottom"/>
          </w:tcPr>
          <w:p w:rsidR="0084502C" w:rsidRDefault="0084502C">
            <w:pPr>
              <w:spacing w:line="0" w:lineRule="atLeast"/>
              <w:rPr>
                <w:rFonts w:eastAsia="Times New Roman"/>
                <w:sz w:val="22"/>
              </w:rPr>
            </w:pPr>
          </w:p>
        </w:tc>
      </w:tr>
      <w:tr w:rsidR="0084502C">
        <w:trPr>
          <w:trHeight w:val="151"/>
        </w:trPr>
        <w:tc>
          <w:tcPr>
            <w:tcW w:w="1720" w:type="dxa"/>
            <w:vMerge/>
            <w:vAlign w:val="bottom"/>
          </w:tcPr>
          <w:p w:rsidR="0084502C" w:rsidRDefault="0084502C">
            <w:pPr>
              <w:spacing w:line="0" w:lineRule="atLeast"/>
              <w:rPr>
                <w:rFonts w:eastAsia="Times New Roman"/>
                <w:sz w:val="13"/>
              </w:rPr>
            </w:pPr>
          </w:p>
        </w:tc>
        <w:tc>
          <w:tcPr>
            <w:tcW w:w="2260" w:type="dxa"/>
            <w:vMerge w:val="restart"/>
            <w:vAlign w:val="bottom"/>
          </w:tcPr>
          <w:p w:rsidR="0084502C" w:rsidRDefault="007972AC">
            <w:pPr>
              <w:spacing w:line="0" w:lineRule="atLeast"/>
              <w:ind w:right="56"/>
              <w:jc w:val="center"/>
              <w:rPr>
                <w:rFonts w:ascii="Arial" w:eastAsia="Arial" w:hAnsi="Arial"/>
                <w:w w:val="98"/>
              </w:rPr>
            </w:pPr>
            <w:r>
              <w:rPr>
                <w:rFonts w:ascii="Arial" w:eastAsia="Arial" w:hAnsi="Arial"/>
                <w:w w:val="98"/>
              </w:rPr>
              <w:t>Maurice Aymeric</w:t>
            </w:r>
          </w:p>
        </w:tc>
        <w:tc>
          <w:tcPr>
            <w:tcW w:w="1920" w:type="dxa"/>
            <w:vMerge/>
            <w:vAlign w:val="bottom"/>
          </w:tcPr>
          <w:p w:rsidR="0084502C" w:rsidRDefault="0084502C">
            <w:pPr>
              <w:spacing w:line="0" w:lineRule="atLeast"/>
              <w:rPr>
                <w:rFonts w:eastAsia="Times New Roman"/>
                <w:sz w:val="13"/>
              </w:rPr>
            </w:pPr>
          </w:p>
        </w:tc>
        <w:tc>
          <w:tcPr>
            <w:tcW w:w="1840" w:type="dxa"/>
            <w:vMerge/>
            <w:vAlign w:val="bottom"/>
          </w:tcPr>
          <w:p w:rsidR="0084502C" w:rsidRDefault="0084502C">
            <w:pPr>
              <w:spacing w:line="0" w:lineRule="atLeast"/>
              <w:rPr>
                <w:rFonts w:eastAsia="Times New Roman"/>
                <w:sz w:val="13"/>
              </w:rPr>
            </w:pPr>
          </w:p>
        </w:tc>
        <w:tc>
          <w:tcPr>
            <w:tcW w:w="1900" w:type="dxa"/>
            <w:vAlign w:val="bottom"/>
          </w:tcPr>
          <w:p w:rsidR="0084502C" w:rsidRDefault="0084502C">
            <w:pPr>
              <w:spacing w:line="0" w:lineRule="atLeast"/>
              <w:rPr>
                <w:rFonts w:eastAsia="Times New Roman"/>
                <w:sz w:val="13"/>
              </w:rPr>
            </w:pPr>
          </w:p>
        </w:tc>
      </w:tr>
      <w:tr w:rsidR="0084502C">
        <w:trPr>
          <w:trHeight w:val="114"/>
        </w:trPr>
        <w:tc>
          <w:tcPr>
            <w:tcW w:w="1720" w:type="dxa"/>
            <w:vAlign w:val="bottom"/>
          </w:tcPr>
          <w:p w:rsidR="0084502C" w:rsidRDefault="0084502C">
            <w:pPr>
              <w:spacing w:line="0" w:lineRule="atLeast"/>
              <w:rPr>
                <w:rFonts w:eastAsia="Times New Roman"/>
                <w:sz w:val="9"/>
              </w:rPr>
            </w:pPr>
          </w:p>
        </w:tc>
        <w:tc>
          <w:tcPr>
            <w:tcW w:w="2260" w:type="dxa"/>
            <w:vMerge/>
            <w:vAlign w:val="bottom"/>
          </w:tcPr>
          <w:p w:rsidR="0084502C" w:rsidRDefault="0084502C">
            <w:pPr>
              <w:spacing w:line="0" w:lineRule="atLeast"/>
              <w:rPr>
                <w:rFonts w:eastAsia="Times New Roman"/>
                <w:sz w:val="9"/>
              </w:rPr>
            </w:pPr>
          </w:p>
        </w:tc>
        <w:tc>
          <w:tcPr>
            <w:tcW w:w="1920" w:type="dxa"/>
            <w:vAlign w:val="bottom"/>
          </w:tcPr>
          <w:p w:rsidR="0084502C" w:rsidRDefault="0084502C">
            <w:pPr>
              <w:spacing w:line="0" w:lineRule="atLeast"/>
              <w:rPr>
                <w:rFonts w:eastAsia="Times New Roman"/>
                <w:sz w:val="9"/>
              </w:rPr>
            </w:pPr>
          </w:p>
        </w:tc>
        <w:tc>
          <w:tcPr>
            <w:tcW w:w="1840" w:type="dxa"/>
            <w:vAlign w:val="bottom"/>
          </w:tcPr>
          <w:p w:rsidR="0084502C" w:rsidRDefault="0084502C">
            <w:pPr>
              <w:spacing w:line="0" w:lineRule="atLeast"/>
              <w:rPr>
                <w:rFonts w:eastAsia="Times New Roman"/>
                <w:sz w:val="9"/>
              </w:rPr>
            </w:pPr>
          </w:p>
        </w:tc>
        <w:tc>
          <w:tcPr>
            <w:tcW w:w="1900" w:type="dxa"/>
            <w:vAlign w:val="bottom"/>
          </w:tcPr>
          <w:p w:rsidR="0084502C" w:rsidRDefault="0084502C">
            <w:pPr>
              <w:spacing w:line="0" w:lineRule="atLeast"/>
              <w:rPr>
                <w:rFonts w:eastAsia="Times New Roman"/>
                <w:sz w:val="9"/>
              </w:rPr>
            </w:pPr>
          </w:p>
        </w:tc>
      </w:tr>
      <w:tr w:rsidR="0084502C">
        <w:trPr>
          <w:trHeight w:val="37"/>
        </w:trPr>
        <w:tc>
          <w:tcPr>
            <w:tcW w:w="1720" w:type="dxa"/>
            <w:tcBorders>
              <w:bottom w:val="single" w:sz="8" w:space="0" w:color="auto"/>
            </w:tcBorders>
            <w:vAlign w:val="bottom"/>
          </w:tcPr>
          <w:p w:rsidR="0084502C" w:rsidRDefault="0084502C">
            <w:pPr>
              <w:spacing w:line="0" w:lineRule="atLeast"/>
              <w:rPr>
                <w:rFonts w:eastAsia="Times New Roman"/>
                <w:sz w:val="3"/>
              </w:rPr>
            </w:pPr>
          </w:p>
        </w:tc>
        <w:tc>
          <w:tcPr>
            <w:tcW w:w="2260" w:type="dxa"/>
            <w:tcBorders>
              <w:bottom w:val="single" w:sz="8" w:space="0" w:color="auto"/>
            </w:tcBorders>
            <w:vAlign w:val="bottom"/>
          </w:tcPr>
          <w:p w:rsidR="0084502C" w:rsidRDefault="0084502C">
            <w:pPr>
              <w:spacing w:line="0" w:lineRule="atLeast"/>
              <w:rPr>
                <w:rFonts w:eastAsia="Times New Roman"/>
                <w:sz w:val="3"/>
              </w:rPr>
            </w:pPr>
          </w:p>
        </w:tc>
        <w:tc>
          <w:tcPr>
            <w:tcW w:w="1920" w:type="dxa"/>
            <w:tcBorders>
              <w:bottom w:val="single" w:sz="8" w:space="0" w:color="auto"/>
            </w:tcBorders>
            <w:vAlign w:val="bottom"/>
          </w:tcPr>
          <w:p w:rsidR="0084502C" w:rsidRDefault="0084502C">
            <w:pPr>
              <w:spacing w:line="0" w:lineRule="atLeast"/>
              <w:rPr>
                <w:rFonts w:eastAsia="Times New Roman"/>
                <w:sz w:val="3"/>
              </w:rPr>
            </w:pPr>
          </w:p>
        </w:tc>
        <w:tc>
          <w:tcPr>
            <w:tcW w:w="1840" w:type="dxa"/>
            <w:tcBorders>
              <w:bottom w:val="single" w:sz="8" w:space="0" w:color="auto"/>
            </w:tcBorders>
            <w:vAlign w:val="bottom"/>
          </w:tcPr>
          <w:p w:rsidR="0084502C" w:rsidRDefault="0084502C">
            <w:pPr>
              <w:spacing w:line="0" w:lineRule="atLeast"/>
              <w:rPr>
                <w:rFonts w:eastAsia="Times New Roman"/>
                <w:sz w:val="3"/>
              </w:rPr>
            </w:pPr>
          </w:p>
        </w:tc>
        <w:tc>
          <w:tcPr>
            <w:tcW w:w="1900" w:type="dxa"/>
            <w:tcBorders>
              <w:bottom w:val="single" w:sz="8" w:space="0" w:color="auto"/>
            </w:tcBorders>
            <w:vAlign w:val="bottom"/>
          </w:tcPr>
          <w:p w:rsidR="0084502C" w:rsidRDefault="0084502C">
            <w:pPr>
              <w:spacing w:line="0" w:lineRule="atLeast"/>
              <w:rPr>
                <w:rFonts w:eastAsia="Times New Roman"/>
                <w:sz w:val="3"/>
              </w:rPr>
            </w:pPr>
          </w:p>
        </w:tc>
      </w:tr>
      <w:tr w:rsidR="0084502C">
        <w:trPr>
          <w:trHeight w:val="254"/>
        </w:trPr>
        <w:tc>
          <w:tcPr>
            <w:tcW w:w="1720" w:type="dxa"/>
            <w:vMerge w:val="restart"/>
            <w:vAlign w:val="bottom"/>
          </w:tcPr>
          <w:p w:rsidR="0084502C" w:rsidRDefault="007972AC">
            <w:pPr>
              <w:spacing w:line="0" w:lineRule="atLeast"/>
              <w:jc w:val="center"/>
              <w:rPr>
                <w:rFonts w:ascii="Arial" w:eastAsia="Arial" w:hAnsi="Arial"/>
                <w:w w:val="99"/>
              </w:rPr>
            </w:pPr>
            <w:r>
              <w:rPr>
                <w:rFonts w:ascii="Arial" w:eastAsia="Arial" w:hAnsi="Arial"/>
                <w:w w:val="99"/>
              </w:rPr>
              <w:t>Approuvé par</w:t>
            </w:r>
          </w:p>
        </w:tc>
        <w:tc>
          <w:tcPr>
            <w:tcW w:w="2260" w:type="dxa"/>
            <w:vAlign w:val="bottom"/>
          </w:tcPr>
          <w:p w:rsidR="0084502C" w:rsidRDefault="007972AC">
            <w:pPr>
              <w:spacing w:line="0" w:lineRule="atLeast"/>
              <w:ind w:right="36"/>
              <w:jc w:val="center"/>
              <w:rPr>
                <w:rFonts w:ascii="Arial" w:eastAsia="Arial" w:hAnsi="Arial"/>
                <w:w w:val="97"/>
              </w:rPr>
            </w:pPr>
            <w:r>
              <w:rPr>
                <w:rFonts w:ascii="Arial" w:eastAsia="Arial" w:hAnsi="Arial"/>
                <w:w w:val="97"/>
              </w:rPr>
              <w:t>P.GAUCHER</w:t>
            </w:r>
          </w:p>
        </w:tc>
        <w:tc>
          <w:tcPr>
            <w:tcW w:w="1920" w:type="dxa"/>
            <w:vMerge w:val="restart"/>
            <w:vAlign w:val="bottom"/>
          </w:tcPr>
          <w:p w:rsidR="0084502C" w:rsidRDefault="007972AC">
            <w:pPr>
              <w:spacing w:line="0" w:lineRule="atLeast"/>
              <w:jc w:val="center"/>
              <w:rPr>
                <w:rFonts w:ascii="Arial" w:eastAsia="Arial" w:hAnsi="Arial"/>
              </w:rPr>
            </w:pPr>
            <w:r>
              <w:rPr>
                <w:rFonts w:ascii="Arial" w:eastAsia="Arial" w:hAnsi="Arial"/>
              </w:rPr>
              <w:t>Client</w:t>
            </w:r>
          </w:p>
        </w:tc>
        <w:tc>
          <w:tcPr>
            <w:tcW w:w="1840" w:type="dxa"/>
            <w:vMerge w:val="restart"/>
            <w:vAlign w:val="bottom"/>
          </w:tcPr>
          <w:p w:rsidR="0084502C" w:rsidRDefault="007972AC">
            <w:pPr>
              <w:spacing w:line="0" w:lineRule="atLeast"/>
              <w:jc w:val="center"/>
              <w:rPr>
                <w:rFonts w:ascii="Arial" w:eastAsia="Arial" w:hAnsi="Arial"/>
                <w:w w:val="99"/>
              </w:rPr>
            </w:pPr>
            <w:r>
              <w:rPr>
                <w:rFonts w:ascii="Arial" w:eastAsia="Arial" w:hAnsi="Arial"/>
                <w:w w:val="99"/>
              </w:rPr>
              <w:t>04/01/2016</w:t>
            </w:r>
          </w:p>
        </w:tc>
        <w:tc>
          <w:tcPr>
            <w:tcW w:w="1900" w:type="dxa"/>
            <w:vAlign w:val="bottom"/>
          </w:tcPr>
          <w:p w:rsidR="0084502C" w:rsidRDefault="0084502C">
            <w:pPr>
              <w:spacing w:line="0" w:lineRule="atLeast"/>
              <w:rPr>
                <w:rFonts w:eastAsia="Times New Roman"/>
                <w:sz w:val="22"/>
              </w:rPr>
            </w:pPr>
          </w:p>
        </w:tc>
      </w:tr>
      <w:tr w:rsidR="0084502C">
        <w:trPr>
          <w:trHeight w:val="149"/>
        </w:trPr>
        <w:tc>
          <w:tcPr>
            <w:tcW w:w="1720" w:type="dxa"/>
            <w:vMerge/>
            <w:vAlign w:val="bottom"/>
          </w:tcPr>
          <w:p w:rsidR="0084502C" w:rsidRDefault="0084502C">
            <w:pPr>
              <w:spacing w:line="0" w:lineRule="atLeast"/>
              <w:rPr>
                <w:rFonts w:eastAsia="Times New Roman"/>
                <w:sz w:val="12"/>
              </w:rPr>
            </w:pPr>
          </w:p>
        </w:tc>
        <w:tc>
          <w:tcPr>
            <w:tcW w:w="2260" w:type="dxa"/>
            <w:vMerge w:val="restart"/>
            <w:vAlign w:val="bottom"/>
          </w:tcPr>
          <w:p w:rsidR="0084502C" w:rsidRDefault="007972AC">
            <w:pPr>
              <w:spacing w:line="0" w:lineRule="atLeast"/>
              <w:ind w:right="36"/>
              <w:jc w:val="center"/>
              <w:rPr>
                <w:rFonts w:ascii="Arial" w:eastAsia="Arial" w:hAnsi="Arial"/>
                <w:w w:val="99"/>
              </w:rPr>
            </w:pPr>
            <w:r>
              <w:rPr>
                <w:rFonts w:ascii="Arial" w:eastAsia="Arial" w:hAnsi="Arial"/>
                <w:w w:val="99"/>
              </w:rPr>
              <w:t>(Polytech )</w:t>
            </w:r>
          </w:p>
        </w:tc>
        <w:tc>
          <w:tcPr>
            <w:tcW w:w="1920" w:type="dxa"/>
            <w:vMerge/>
            <w:vAlign w:val="bottom"/>
          </w:tcPr>
          <w:p w:rsidR="0084502C" w:rsidRDefault="0084502C">
            <w:pPr>
              <w:spacing w:line="0" w:lineRule="atLeast"/>
              <w:rPr>
                <w:rFonts w:eastAsia="Times New Roman"/>
                <w:sz w:val="12"/>
              </w:rPr>
            </w:pPr>
          </w:p>
        </w:tc>
        <w:tc>
          <w:tcPr>
            <w:tcW w:w="1840" w:type="dxa"/>
            <w:vMerge/>
            <w:vAlign w:val="bottom"/>
          </w:tcPr>
          <w:p w:rsidR="0084502C" w:rsidRDefault="0084502C">
            <w:pPr>
              <w:spacing w:line="0" w:lineRule="atLeast"/>
              <w:rPr>
                <w:rFonts w:eastAsia="Times New Roman"/>
                <w:sz w:val="12"/>
              </w:rPr>
            </w:pPr>
          </w:p>
        </w:tc>
        <w:tc>
          <w:tcPr>
            <w:tcW w:w="1900" w:type="dxa"/>
            <w:vAlign w:val="bottom"/>
          </w:tcPr>
          <w:p w:rsidR="0084502C" w:rsidRDefault="0084502C">
            <w:pPr>
              <w:spacing w:line="0" w:lineRule="atLeast"/>
              <w:rPr>
                <w:rFonts w:eastAsia="Times New Roman"/>
                <w:sz w:val="12"/>
              </w:rPr>
            </w:pPr>
          </w:p>
        </w:tc>
      </w:tr>
      <w:tr w:rsidR="0084502C">
        <w:trPr>
          <w:trHeight w:val="116"/>
        </w:trPr>
        <w:tc>
          <w:tcPr>
            <w:tcW w:w="1720" w:type="dxa"/>
            <w:vAlign w:val="bottom"/>
          </w:tcPr>
          <w:p w:rsidR="0084502C" w:rsidRDefault="0084502C">
            <w:pPr>
              <w:spacing w:line="0" w:lineRule="atLeast"/>
              <w:rPr>
                <w:rFonts w:eastAsia="Times New Roman"/>
                <w:sz w:val="10"/>
              </w:rPr>
            </w:pPr>
          </w:p>
        </w:tc>
        <w:tc>
          <w:tcPr>
            <w:tcW w:w="2260" w:type="dxa"/>
            <w:vMerge/>
            <w:vAlign w:val="bottom"/>
          </w:tcPr>
          <w:p w:rsidR="0084502C" w:rsidRDefault="0084502C">
            <w:pPr>
              <w:spacing w:line="0" w:lineRule="atLeast"/>
              <w:rPr>
                <w:rFonts w:eastAsia="Times New Roman"/>
                <w:sz w:val="10"/>
              </w:rPr>
            </w:pPr>
          </w:p>
        </w:tc>
        <w:tc>
          <w:tcPr>
            <w:tcW w:w="1920" w:type="dxa"/>
            <w:vAlign w:val="bottom"/>
          </w:tcPr>
          <w:p w:rsidR="0084502C" w:rsidRDefault="0084502C">
            <w:pPr>
              <w:spacing w:line="0" w:lineRule="atLeast"/>
              <w:rPr>
                <w:rFonts w:eastAsia="Times New Roman"/>
                <w:sz w:val="10"/>
              </w:rPr>
            </w:pPr>
          </w:p>
        </w:tc>
        <w:tc>
          <w:tcPr>
            <w:tcW w:w="1840" w:type="dxa"/>
            <w:vAlign w:val="bottom"/>
          </w:tcPr>
          <w:p w:rsidR="0084502C" w:rsidRDefault="0084502C">
            <w:pPr>
              <w:spacing w:line="0" w:lineRule="atLeast"/>
              <w:rPr>
                <w:rFonts w:eastAsia="Times New Roman"/>
                <w:sz w:val="10"/>
              </w:rPr>
            </w:pPr>
          </w:p>
        </w:tc>
        <w:tc>
          <w:tcPr>
            <w:tcW w:w="1900" w:type="dxa"/>
            <w:vAlign w:val="bottom"/>
          </w:tcPr>
          <w:p w:rsidR="0084502C" w:rsidRDefault="0084502C">
            <w:pPr>
              <w:spacing w:line="0" w:lineRule="atLeast"/>
              <w:rPr>
                <w:rFonts w:eastAsia="Times New Roman"/>
                <w:sz w:val="10"/>
              </w:rPr>
            </w:pPr>
          </w:p>
        </w:tc>
      </w:tr>
      <w:tr w:rsidR="0084502C">
        <w:trPr>
          <w:trHeight w:val="35"/>
        </w:trPr>
        <w:tc>
          <w:tcPr>
            <w:tcW w:w="1720" w:type="dxa"/>
            <w:tcBorders>
              <w:bottom w:val="single" w:sz="8" w:space="0" w:color="auto"/>
            </w:tcBorders>
            <w:vAlign w:val="bottom"/>
          </w:tcPr>
          <w:p w:rsidR="0084502C" w:rsidRDefault="0084502C">
            <w:pPr>
              <w:spacing w:line="0" w:lineRule="atLeast"/>
              <w:rPr>
                <w:rFonts w:eastAsia="Times New Roman"/>
                <w:sz w:val="3"/>
              </w:rPr>
            </w:pPr>
          </w:p>
        </w:tc>
        <w:tc>
          <w:tcPr>
            <w:tcW w:w="2260" w:type="dxa"/>
            <w:tcBorders>
              <w:bottom w:val="single" w:sz="8" w:space="0" w:color="auto"/>
            </w:tcBorders>
            <w:vAlign w:val="bottom"/>
          </w:tcPr>
          <w:p w:rsidR="0084502C" w:rsidRDefault="0084502C">
            <w:pPr>
              <w:spacing w:line="0" w:lineRule="atLeast"/>
              <w:rPr>
                <w:rFonts w:eastAsia="Times New Roman"/>
                <w:sz w:val="3"/>
              </w:rPr>
            </w:pPr>
          </w:p>
        </w:tc>
        <w:tc>
          <w:tcPr>
            <w:tcW w:w="1920" w:type="dxa"/>
            <w:tcBorders>
              <w:bottom w:val="single" w:sz="8" w:space="0" w:color="auto"/>
            </w:tcBorders>
            <w:vAlign w:val="bottom"/>
          </w:tcPr>
          <w:p w:rsidR="0084502C" w:rsidRDefault="0084502C">
            <w:pPr>
              <w:spacing w:line="0" w:lineRule="atLeast"/>
              <w:rPr>
                <w:rFonts w:eastAsia="Times New Roman"/>
                <w:sz w:val="3"/>
              </w:rPr>
            </w:pPr>
          </w:p>
        </w:tc>
        <w:tc>
          <w:tcPr>
            <w:tcW w:w="1840" w:type="dxa"/>
            <w:tcBorders>
              <w:bottom w:val="single" w:sz="8" w:space="0" w:color="auto"/>
            </w:tcBorders>
            <w:vAlign w:val="bottom"/>
          </w:tcPr>
          <w:p w:rsidR="0084502C" w:rsidRDefault="0084502C">
            <w:pPr>
              <w:spacing w:line="0" w:lineRule="atLeast"/>
              <w:rPr>
                <w:rFonts w:eastAsia="Times New Roman"/>
                <w:sz w:val="3"/>
              </w:rPr>
            </w:pPr>
          </w:p>
        </w:tc>
        <w:tc>
          <w:tcPr>
            <w:tcW w:w="1900" w:type="dxa"/>
            <w:tcBorders>
              <w:bottom w:val="single" w:sz="8" w:space="0" w:color="auto"/>
            </w:tcBorders>
            <w:vAlign w:val="bottom"/>
          </w:tcPr>
          <w:p w:rsidR="0084502C" w:rsidRDefault="0084502C">
            <w:pPr>
              <w:spacing w:line="0" w:lineRule="atLeast"/>
              <w:rPr>
                <w:rFonts w:eastAsia="Times New Roman"/>
                <w:sz w:val="3"/>
              </w:rPr>
            </w:pPr>
          </w:p>
        </w:tc>
      </w:tr>
    </w:tbl>
    <w:p w:rsidR="0084502C" w:rsidRDefault="0084502C">
      <w:pPr>
        <w:rPr>
          <w:rFonts w:eastAsia="Times New Roman"/>
          <w:sz w:val="3"/>
        </w:rPr>
        <w:sectPr w:rsidR="0084502C" w:rsidSect="00CA5635">
          <w:footerReference w:type="default" r:id="rId8"/>
          <w:pgSz w:w="11900" w:h="16840"/>
          <w:pgMar w:top="1440" w:right="1120" w:bottom="614" w:left="1140" w:header="0" w:footer="1134" w:gutter="0"/>
          <w:cols w:space="720"/>
          <w:docGrid w:linePitch="360"/>
        </w:sectPr>
      </w:pPr>
    </w:p>
    <w:p w:rsidR="0084502C" w:rsidRDefault="0084502C">
      <w:pPr>
        <w:spacing w:line="200" w:lineRule="exact"/>
        <w:rPr>
          <w:rFonts w:eastAsia="Times New Roman"/>
          <w:sz w:val="24"/>
        </w:rPr>
      </w:pPr>
    </w:p>
    <w:p w:rsidR="0084502C" w:rsidRDefault="0084502C">
      <w:pPr>
        <w:spacing w:line="200" w:lineRule="exact"/>
        <w:rPr>
          <w:rFonts w:eastAsia="Times New Roman"/>
          <w:sz w:val="24"/>
        </w:rPr>
      </w:pPr>
    </w:p>
    <w:p w:rsidR="0084502C" w:rsidRDefault="0084502C">
      <w:pPr>
        <w:spacing w:line="268" w:lineRule="exact"/>
        <w:rPr>
          <w:rFonts w:eastAsia="Times New Roman"/>
          <w:sz w:val="24"/>
        </w:rPr>
      </w:pPr>
    </w:p>
    <w:p w:rsidR="0084502C" w:rsidRDefault="0084502C">
      <w:pPr>
        <w:rPr>
          <w:rFonts w:eastAsia="Times New Roman"/>
          <w:sz w:val="3"/>
        </w:rPr>
        <w:sectPr w:rsidR="0084502C">
          <w:type w:val="continuous"/>
          <w:pgSz w:w="11900" w:h="16840"/>
          <w:pgMar w:top="1440" w:right="1120" w:bottom="614" w:left="1140" w:header="0" w:footer="0" w:gutter="0"/>
          <w:cols w:space="720"/>
          <w:docGrid w:linePitch="360"/>
        </w:sect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14" w:lineRule="exact"/>
        <w:rPr>
          <w:rFonts w:eastAsia="Times New Roman"/>
        </w:rPr>
      </w:pPr>
    </w:p>
    <w:p w:rsidR="0084502C" w:rsidRDefault="007972AC">
      <w:pPr>
        <w:spacing w:line="0" w:lineRule="atLeast"/>
        <w:ind w:right="20"/>
        <w:jc w:val="center"/>
        <w:rPr>
          <w:rFonts w:ascii="Arial" w:eastAsia="Arial" w:hAnsi="Arial"/>
          <w:b/>
          <w:sz w:val="28"/>
        </w:rPr>
      </w:pPr>
      <w:r>
        <w:rPr>
          <w:rFonts w:ascii="Arial" w:eastAsia="Arial" w:hAnsi="Arial"/>
          <w:b/>
          <w:sz w:val="28"/>
        </w:rPr>
        <w:t>Suivi des révisions documentaires</w:t>
      </w:r>
    </w:p>
    <w:p w:rsidR="0084502C" w:rsidRDefault="0084502C">
      <w:pPr>
        <w:spacing w:line="173" w:lineRule="exact"/>
        <w:rPr>
          <w:rFonts w:eastAsia="Times New Roman"/>
        </w:rPr>
      </w:pPr>
    </w:p>
    <w:tbl>
      <w:tblPr>
        <w:tblW w:w="9640" w:type="dxa"/>
        <w:tblLayout w:type="fixed"/>
        <w:tblCellMar>
          <w:left w:w="0" w:type="dxa"/>
          <w:right w:w="0" w:type="dxa"/>
        </w:tblCellMar>
        <w:tblLook w:val="04A0" w:firstRow="1" w:lastRow="0" w:firstColumn="1" w:lastColumn="0" w:noHBand="0" w:noVBand="1"/>
      </w:tblPr>
      <w:tblGrid>
        <w:gridCol w:w="1740"/>
        <w:gridCol w:w="2300"/>
        <w:gridCol w:w="5600"/>
      </w:tblGrid>
      <w:tr w:rsidR="0084502C">
        <w:trPr>
          <w:trHeight w:val="386"/>
        </w:trPr>
        <w:tc>
          <w:tcPr>
            <w:tcW w:w="1740" w:type="dxa"/>
            <w:tcBorders>
              <w:top w:val="single" w:sz="8" w:space="0" w:color="auto"/>
              <w:bottom w:val="single" w:sz="8" w:space="0" w:color="auto"/>
            </w:tcBorders>
            <w:shd w:val="clear" w:color="auto" w:fill="333333"/>
            <w:vAlign w:val="bottom"/>
          </w:tcPr>
          <w:p w:rsidR="0084502C" w:rsidRDefault="007972AC">
            <w:pPr>
              <w:spacing w:line="0" w:lineRule="atLeast"/>
              <w:jc w:val="center"/>
              <w:rPr>
                <w:rFonts w:ascii="Arial" w:eastAsia="Arial" w:hAnsi="Arial"/>
                <w:b/>
                <w:color w:val="FFFFFF"/>
                <w:sz w:val="24"/>
              </w:rPr>
            </w:pPr>
            <w:r>
              <w:rPr>
                <w:rFonts w:ascii="Arial" w:eastAsia="Arial" w:hAnsi="Arial"/>
                <w:b/>
                <w:color w:val="FFFFFF"/>
                <w:sz w:val="24"/>
              </w:rPr>
              <w:t>Indice</w:t>
            </w:r>
          </w:p>
        </w:tc>
        <w:tc>
          <w:tcPr>
            <w:tcW w:w="2300" w:type="dxa"/>
            <w:tcBorders>
              <w:top w:val="single" w:sz="8" w:space="0" w:color="auto"/>
              <w:bottom w:val="single" w:sz="8" w:space="0" w:color="auto"/>
            </w:tcBorders>
            <w:shd w:val="clear" w:color="auto" w:fill="333333"/>
            <w:vAlign w:val="bottom"/>
          </w:tcPr>
          <w:p w:rsidR="0084502C" w:rsidRDefault="007972AC">
            <w:pPr>
              <w:spacing w:line="0" w:lineRule="atLeast"/>
              <w:ind w:right="110"/>
              <w:jc w:val="center"/>
              <w:rPr>
                <w:rFonts w:ascii="Arial" w:eastAsia="Arial" w:hAnsi="Arial"/>
                <w:b/>
                <w:color w:val="FFFFFF"/>
                <w:w w:val="99"/>
                <w:sz w:val="24"/>
              </w:rPr>
            </w:pPr>
            <w:r>
              <w:rPr>
                <w:rFonts w:ascii="Arial" w:eastAsia="Arial" w:hAnsi="Arial"/>
                <w:b/>
                <w:color w:val="FFFFFF"/>
                <w:w w:val="99"/>
                <w:sz w:val="24"/>
              </w:rPr>
              <w:t>Date</w:t>
            </w:r>
          </w:p>
        </w:tc>
        <w:tc>
          <w:tcPr>
            <w:tcW w:w="5600" w:type="dxa"/>
            <w:tcBorders>
              <w:top w:val="single" w:sz="8" w:space="0" w:color="auto"/>
              <w:bottom w:val="single" w:sz="8" w:space="0" w:color="auto"/>
            </w:tcBorders>
            <w:shd w:val="clear" w:color="auto" w:fill="333333"/>
            <w:vAlign w:val="bottom"/>
          </w:tcPr>
          <w:p w:rsidR="0084502C" w:rsidRDefault="007972AC">
            <w:pPr>
              <w:spacing w:line="0" w:lineRule="atLeast"/>
              <w:ind w:right="90"/>
              <w:jc w:val="center"/>
              <w:rPr>
                <w:rFonts w:ascii="Arial" w:eastAsia="Arial" w:hAnsi="Arial"/>
                <w:b/>
                <w:color w:val="FFFFFF"/>
                <w:w w:val="99"/>
                <w:sz w:val="24"/>
              </w:rPr>
            </w:pPr>
            <w:r>
              <w:rPr>
                <w:rFonts w:ascii="Arial" w:eastAsia="Arial" w:hAnsi="Arial"/>
                <w:b/>
                <w:color w:val="FFFFFF"/>
                <w:w w:val="99"/>
                <w:sz w:val="24"/>
              </w:rPr>
              <w:t>Nature de la révision</w:t>
            </w:r>
          </w:p>
        </w:tc>
      </w:tr>
      <w:tr w:rsidR="0084502C">
        <w:trPr>
          <w:trHeight w:val="294"/>
        </w:trPr>
        <w:tc>
          <w:tcPr>
            <w:tcW w:w="1740" w:type="dxa"/>
            <w:vAlign w:val="bottom"/>
          </w:tcPr>
          <w:p w:rsidR="0084502C" w:rsidRDefault="007972AC">
            <w:pPr>
              <w:spacing w:line="0" w:lineRule="atLeast"/>
              <w:ind w:right="730"/>
              <w:jc w:val="right"/>
              <w:rPr>
                <w:rFonts w:ascii="Arial" w:eastAsia="Arial" w:hAnsi="Arial"/>
              </w:rPr>
            </w:pPr>
            <w:r>
              <w:rPr>
                <w:rFonts w:ascii="Arial" w:eastAsia="Arial" w:hAnsi="Arial"/>
              </w:rPr>
              <w:t>1</w:t>
            </w:r>
          </w:p>
        </w:tc>
        <w:tc>
          <w:tcPr>
            <w:tcW w:w="2300" w:type="dxa"/>
            <w:vAlign w:val="bottom"/>
          </w:tcPr>
          <w:p w:rsidR="0084502C" w:rsidRDefault="007972AC">
            <w:pPr>
              <w:spacing w:line="0" w:lineRule="atLeast"/>
              <w:ind w:right="650"/>
              <w:jc w:val="right"/>
              <w:rPr>
                <w:rFonts w:ascii="Arial" w:eastAsia="Arial" w:hAnsi="Arial"/>
              </w:rPr>
            </w:pPr>
            <w:r>
              <w:rPr>
                <w:rFonts w:ascii="Arial" w:eastAsia="Arial" w:hAnsi="Arial"/>
              </w:rPr>
              <w:t>26/02/2018</w:t>
            </w:r>
          </w:p>
        </w:tc>
        <w:tc>
          <w:tcPr>
            <w:tcW w:w="5600" w:type="dxa"/>
            <w:vAlign w:val="bottom"/>
          </w:tcPr>
          <w:p w:rsidR="0084502C" w:rsidRDefault="007972AC">
            <w:pPr>
              <w:spacing w:line="0" w:lineRule="atLeast"/>
              <w:ind w:right="90"/>
              <w:jc w:val="center"/>
              <w:rPr>
                <w:rFonts w:ascii="Arial" w:eastAsia="Arial" w:hAnsi="Arial"/>
                <w:w w:val="99"/>
              </w:rPr>
            </w:pPr>
            <w:r>
              <w:rPr>
                <w:rFonts w:ascii="Arial" w:eastAsia="Arial" w:hAnsi="Arial"/>
                <w:w w:val="99"/>
              </w:rPr>
              <w:t>Première publication du cahier des charges</w:t>
            </w:r>
          </w:p>
        </w:tc>
      </w:tr>
      <w:tr w:rsidR="0084502C">
        <w:trPr>
          <w:trHeight w:val="37"/>
        </w:trPr>
        <w:tc>
          <w:tcPr>
            <w:tcW w:w="1740" w:type="dxa"/>
            <w:tcBorders>
              <w:bottom w:val="single" w:sz="8" w:space="0" w:color="auto"/>
            </w:tcBorders>
            <w:vAlign w:val="bottom"/>
          </w:tcPr>
          <w:p w:rsidR="0084502C" w:rsidRDefault="0084502C">
            <w:pPr>
              <w:spacing w:line="0" w:lineRule="atLeast"/>
              <w:rPr>
                <w:rFonts w:eastAsia="Times New Roman"/>
                <w:sz w:val="3"/>
              </w:rPr>
            </w:pPr>
          </w:p>
        </w:tc>
        <w:tc>
          <w:tcPr>
            <w:tcW w:w="2300" w:type="dxa"/>
            <w:tcBorders>
              <w:bottom w:val="single" w:sz="8" w:space="0" w:color="auto"/>
            </w:tcBorders>
            <w:vAlign w:val="bottom"/>
          </w:tcPr>
          <w:p w:rsidR="0084502C" w:rsidRDefault="0084502C">
            <w:pPr>
              <w:spacing w:line="0" w:lineRule="atLeast"/>
              <w:rPr>
                <w:rFonts w:eastAsia="Times New Roman"/>
                <w:sz w:val="3"/>
              </w:rPr>
            </w:pPr>
          </w:p>
        </w:tc>
        <w:tc>
          <w:tcPr>
            <w:tcW w:w="5600" w:type="dxa"/>
            <w:tcBorders>
              <w:bottom w:val="single" w:sz="8" w:space="0" w:color="auto"/>
            </w:tcBorders>
            <w:vAlign w:val="bottom"/>
          </w:tcPr>
          <w:p w:rsidR="0084502C" w:rsidRDefault="0084502C">
            <w:pPr>
              <w:spacing w:line="0" w:lineRule="atLeast"/>
              <w:rPr>
                <w:rFonts w:eastAsia="Times New Roman"/>
                <w:sz w:val="3"/>
              </w:rPr>
            </w:pPr>
          </w:p>
        </w:tc>
      </w:tr>
      <w:tr w:rsidR="0084502C">
        <w:trPr>
          <w:trHeight w:val="324"/>
        </w:trPr>
        <w:tc>
          <w:tcPr>
            <w:tcW w:w="1740" w:type="dxa"/>
            <w:tcBorders>
              <w:bottom w:val="single" w:sz="8" w:space="0" w:color="auto"/>
            </w:tcBorders>
            <w:vAlign w:val="bottom"/>
          </w:tcPr>
          <w:p w:rsidR="0084502C" w:rsidRDefault="0084502C">
            <w:pPr>
              <w:spacing w:line="0" w:lineRule="atLeast"/>
              <w:rPr>
                <w:rFonts w:eastAsia="Times New Roman"/>
                <w:sz w:val="24"/>
              </w:rPr>
            </w:pPr>
          </w:p>
        </w:tc>
        <w:tc>
          <w:tcPr>
            <w:tcW w:w="2300" w:type="dxa"/>
            <w:tcBorders>
              <w:bottom w:val="single" w:sz="8" w:space="0" w:color="auto"/>
            </w:tcBorders>
            <w:vAlign w:val="bottom"/>
          </w:tcPr>
          <w:p w:rsidR="0084502C" w:rsidRDefault="0084502C">
            <w:pPr>
              <w:spacing w:line="0" w:lineRule="atLeast"/>
              <w:rPr>
                <w:rFonts w:eastAsia="Times New Roman"/>
                <w:sz w:val="24"/>
              </w:rPr>
            </w:pPr>
          </w:p>
        </w:tc>
        <w:tc>
          <w:tcPr>
            <w:tcW w:w="5600" w:type="dxa"/>
            <w:tcBorders>
              <w:bottom w:val="single" w:sz="8" w:space="0" w:color="auto"/>
            </w:tcBorders>
            <w:vAlign w:val="bottom"/>
          </w:tcPr>
          <w:p w:rsidR="0084502C" w:rsidRDefault="0084502C">
            <w:pPr>
              <w:spacing w:line="0" w:lineRule="atLeast"/>
              <w:rPr>
                <w:rFonts w:eastAsia="Times New Roman"/>
                <w:sz w:val="24"/>
              </w:rPr>
            </w:pPr>
          </w:p>
        </w:tc>
      </w:tr>
      <w:tr w:rsidR="0084502C">
        <w:trPr>
          <w:trHeight w:val="326"/>
        </w:trPr>
        <w:tc>
          <w:tcPr>
            <w:tcW w:w="1740" w:type="dxa"/>
            <w:tcBorders>
              <w:bottom w:val="single" w:sz="8" w:space="0" w:color="auto"/>
            </w:tcBorders>
            <w:vAlign w:val="bottom"/>
          </w:tcPr>
          <w:p w:rsidR="0084502C" w:rsidRDefault="0084502C">
            <w:pPr>
              <w:spacing w:line="0" w:lineRule="atLeast"/>
              <w:rPr>
                <w:rFonts w:eastAsia="Times New Roman"/>
                <w:sz w:val="24"/>
              </w:rPr>
            </w:pPr>
          </w:p>
        </w:tc>
        <w:tc>
          <w:tcPr>
            <w:tcW w:w="2300" w:type="dxa"/>
            <w:tcBorders>
              <w:bottom w:val="single" w:sz="8" w:space="0" w:color="auto"/>
            </w:tcBorders>
            <w:vAlign w:val="bottom"/>
          </w:tcPr>
          <w:p w:rsidR="0084502C" w:rsidRDefault="0084502C">
            <w:pPr>
              <w:spacing w:line="0" w:lineRule="atLeast"/>
              <w:rPr>
                <w:rFonts w:eastAsia="Times New Roman"/>
                <w:sz w:val="24"/>
              </w:rPr>
            </w:pPr>
          </w:p>
        </w:tc>
        <w:tc>
          <w:tcPr>
            <w:tcW w:w="5600" w:type="dxa"/>
            <w:tcBorders>
              <w:bottom w:val="single" w:sz="8" w:space="0" w:color="auto"/>
            </w:tcBorders>
            <w:vAlign w:val="bottom"/>
          </w:tcPr>
          <w:p w:rsidR="0084502C" w:rsidRDefault="0084502C">
            <w:pPr>
              <w:spacing w:line="0" w:lineRule="atLeast"/>
              <w:rPr>
                <w:rFonts w:eastAsia="Times New Roman"/>
                <w:sz w:val="24"/>
              </w:rPr>
            </w:pPr>
          </w:p>
        </w:tc>
      </w:tr>
      <w:tr w:rsidR="0084502C">
        <w:trPr>
          <w:trHeight w:val="324"/>
        </w:trPr>
        <w:tc>
          <w:tcPr>
            <w:tcW w:w="1740" w:type="dxa"/>
            <w:tcBorders>
              <w:bottom w:val="single" w:sz="8" w:space="0" w:color="auto"/>
            </w:tcBorders>
            <w:vAlign w:val="bottom"/>
          </w:tcPr>
          <w:p w:rsidR="0084502C" w:rsidRDefault="0084502C">
            <w:pPr>
              <w:spacing w:line="0" w:lineRule="atLeast"/>
              <w:rPr>
                <w:rFonts w:eastAsia="Times New Roman"/>
                <w:sz w:val="24"/>
              </w:rPr>
            </w:pPr>
          </w:p>
        </w:tc>
        <w:tc>
          <w:tcPr>
            <w:tcW w:w="2300" w:type="dxa"/>
            <w:tcBorders>
              <w:bottom w:val="single" w:sz="8" w:space="0" w:color="auto"/>
            </w:tcBorders>
            <w:vAlign w:val="bottom"/>
          </w:tcPr>
          <w:p w:rsidR="0084502C" w:rsidRDefault="0084502C">
            <w:pPr>
              <w:spacing w:line="0" w:lineRule="atLeast"/>
              <w:rPr>
                <w:rFonts w:eastAsia="Times New Roman"/>
                <w:sz w:val="24"/>
              </w:rPr>
            </w:pPr>
          </w:p>
        </w:tc>
        <w:tc>
          <w:tcPr>
            <w:tcW w:w="5600" w:type="dxa"/>
            <w:tcBorders>
              <w:bottom w:val="single" w:sz="8" w:space="0" w:color="auto"/>
            </w:tcBorders>
            <w:vAlign w:val="bottom"/>
          </w:tcPr>
          <w:p w:rsidR="0084502C" w:rsidRDefault="0084502C">
            <w:pPr>
              <w:spacing w:line="0" w:lineRule="atLeast"/>
              <w:rPr>
                <w:rFonts w:eastAsia="Times New Roman"/>
                <w:sz w:val="24"/>
              </w:rPr>
            </w:pPr>
          </w:p>
        </w:tc>
      </w:tr>
    </w:tbl>
    <w:p w:rsidR="0084502C" w:rsidRDefault="0084502C">
      <w:pPr>
        <w:spacing w:line="316" w:lineRule="exact"/>
        <w:rPr>
          <w:rFonts w:eastAsia="Times New Roman"/>
        </w:rPr>
      </w:pPr>
    </w:p>
    <w:p w:rsidR="0084502C" w:rsidRDefault="007972AC">
      <w:pPr>
        <w:spacing w:line="20" w:lineRule="exact"/>
        <w:rPr>
          <w:rFonts w:eastAsia="Times New Roman"/>
        </w:rPr>
      </w:pPr>
      <w:r>
        <w:rPr>
          <w:rFonts w:ascii="Arial" w:eastAsia="Arial" w:hAnsi="Arial"/>
          <w:b/>
          <w:noProof/>
          <w:color w:val="FFFFFF"/>
          <w:sz w:val="23"/>
        </w:rPr>
        <w:drawing>
          <wp:anchor distT="0" distB="0" distL="114300" distR="114300" simplePos="0" relativeHeight="251658240" behindDoc="1" locked="0" layoutInCell="1" allowOverlap="1">
            <wp:simplePos x="0" y="0"/>
            <wp:positionH relativeFrom="column">
              <wp:posOffset>-3175</wp:posOffset>
            </wp:positionH>
            <wp:positionV relativeFrom="paragraph">
              <wp:posOffset>48895</wp:posOffset>
            </wp:positionV>
            <wp:extent cx="6120130" cy="12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9"/>
                    <a:stretch>
                      <a:fillRect/>
                    </a:stretch>
                  </pic:blipFill>
                  <pic:spPr>
                    <a:xfrm>
                      <a:off x="0" y="0"/>
                      <a:ext cx="6120130" cy="1270"/>
                    </a:xfrm>
                    <a:prstGeom prst="rect">
                      <a:avLst/>
                    </a:prstGeom>
                    <a:noFill/>
                    <a:ln w="9525">
                      <a:noFill/>
                      <a:miter/>
                    </a:ln>
                  </pic:spPr>
                </pic:pic>
              </a:graphicData>
            </a:graphic>
          </wp:anchor>
        </w:drawing>
      </w:r>
      <w:r>
        <w:rPr>
          <w:rFonts w:ascii="Arial" w:eastAsia="Arial" w:hAnsi="Arial"/>
          <w:b/>
          <w:noProof/>
          <w:color w:val="FFFFFF"/>
          <w:sz w:val="23"/>
        </w:rPr>
        <w:drawing>
          <wp:anchor distT="0" distB="0" distL="114300" distR="114300" simplePos="0" relativeHeight="251659264" behindDoc="1" locked="0" layoutInCell="1" allowOverlap="1">
            <wp:simplePos x="0" y="0"/>
            <wp:positionH relativeFrom="column">
              <wp:posOffset>-3175</wp:posOffset>
            </wp:positionH>
            <wp:positionV relativeFrom="paragraph">
              <wp:posOffset>268605</wp:posOffset>
            </wp:positionV>
            <wp:extent cx="6120130" cy="12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9"/>
                    <a:stretch>
                      <a:fillRect/>
                    </a:stretch>
                  </pic:blipFill>
                  <pic:spPr>
                    <a:xfrm>
                      <a:off x="0" y="0"/>
                      <a:ext cx="6120130" cy="1270"/>
                    </a:xfrm>
                    <a:prstGeom prst="rect">
                      <a:avLst/>
                    </a:prstGeom>
                    <a:noFill/>
                    <a:ln w="9525">
                      <a:noFill/>
                      <a:miter/>
                    </a:ln>
                  </pic:spPr>
                </pic:pic>
              </a:graphicData>
            </a:graphic>
          </wp:anchor>
        </w:drawing>
      </w:r>
      <w:r>
        <w:rPr>
          <w:rFonts w:ascii="Arial" w:eastAsia="Arial" w:hAnsi="Arial"/>
          <w:b/>
          <w:noProof/>
          <w:color w:val="FFFFFF"/>
          <w:sz w:val="23"/>
        </w:rPr>
        <w:drawing>
          <wp:anchor distT="0" distB="0" distL="114300" distR="114300" simplePos="0" relativeHeight="251660288" behindDoc="1" locked="0" layoutInCell="1" allowOverlap="1">
            <wp:simplePos x="0" y="0"/>
            <wp:positionH relativeFrom="column">
              <wp:posOffset>-3175</wp:posOffset>
            </wp:positionH>
            <wp:positionV relativeFrom="paragraph">
              <wp:posOffset>487045</wp:posOffset>
            </wp:positionV>
            <wp:extent cx="6120130" cy="127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9"/>
                    <a:stretch>
                      <a:fillRect/>
                    </a:stretch>
                  </pic:blipFill>
                  <pic:spPr>
                    <a:xfrm>
                      <a:off x="0" y="0"/>
                      <a:ext cx="6120130" cy="1270"/>
                    </a:xfrm>
                    <a:prstGeom prst="rect">
                      <a:avLst/>
                    </a:prstGeom>
                    <a:noFill/>
                    <a:ln w="9525">
                      <a:noFill/>
                      <a:miter/>
                    </a:ln>
                  </pic:spPr>
                </pic:pic>
              </a:graphicData>
            </a:graphic>
          </wp:anchor>
        </w:drawing>
      </w:r>
    </w:p>
    <w:p w:rsidR="0084502C" w:rsidRDefault="0084502C">
      <w:pPr>
        <w:spacing w:line="20" w:lineRule="exact"/>
        <w:rPr>
          <w:rFonts w:eastAsia="Times New Roman"/>
        </w:rPr>
        <w:sectPr w:rsidR="0084502C">
          <w:pgSz w:w="11900" w:h="16840"/>
          <w:pgMar w:top="1120" w:right="1120" w:bottom="616" w:left="1140" w:header="0" w:footer="0" w:gutter="0"/>
          <w:cols w:space="720"/>
          <w:docGrid w:linePitch="360"/>
        </w:sect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39" w:lineRule="exact"/>
        <w:rPr>
          <w:rFonts w:eastAsia="Times New Roman"/>
        </w:rPr>
      </w:pPr>
    </w:p>
    <w:p w:rsidR="0084502C" w:rsidRDefault="0084502C">
      <w:pPr>
        <w:rPr>
          <w:rFonts w:eastAsia="Times New Roman"/>
          <w:sz w:val="2"/>
        </w:rPr>
        <w:sectPr w:rsidR="0084502C">
          <w:type w:val="continuous"/>
          <w:pgSz w:w="11900" w:h="16840"/>
          <w:pgMar w:top="1120" w:right="1120" w:bottom="616" w:left="1140" w:header="0" w:footer="0" w:gutter="0"/>
          <w:cols w:space="720"/>
          <w:docGrid w:linePitch="360"/>
        </w:sect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338" w:lineRule="exact"/>
        <w:rPr>
          <w:rFonts w:eastAsia="Times New Roman"/>
        </w:rPr>
      </w:pPr>
    </w:p>
    <w:p w:rsidR="0084502C" w:rsidRDefault="007972AC">
      <w:pPr>
        <w:pStyle w:val="Titre1"/>
        <w:jc w:val="center"/>
      </w:pPr>
      <w:bookmarkStart w:id="1" w:name="_Toc1287956644"/>
      <w:r>
        <w:t>Table des matières</w:t>
      </w:r>
      <w:bookmarkEnd w:id="1"/>
    </w:p>
    <w:p w:rsidR="0084502C" w:rsidRDefault="007972AC">
      <w:pPr>
        <w:pStyle w:val="TM1"/>
        <w:tabs>
          <w:tab w:val="right" w:leader="dot" w:pos="9640"/>
        </w:tabs>
      </w:pPr>
      <w:r>
        <w:rPr>
          <w:rFonts w:eastAsia="Times New Roman"/>
        </w:rPr>
        <w:fldChar w:fldCharType="begin"/>
      </w:r>
      <w:r>
        <w:rPr>
          <w:rFonts w:eastAsia="Times New Roman"/>
        </w:rPr>
        <w:instrText xml:space="preserve">TOC \o "1-3" \h \u </w:instrText>
      </w:r>
      <w:r>
        <w:rPr>
          <w:rFonts w:eastAsia="Times New Roman"/>
        </w:rPr>
        <w:fldChar w:fldCharType="separate"/>
      </w:r>
      <w:hyperlink w:anchor="_Toc1287956644" w:history="1">
        <w:r>
          <w:t>Table des matières</w:t>
        </w:r>
        <w:r>
          <w:tab/>
        </w:r>
        <w:r>
          <w:fldChar w:fldCharType="begin"/>
        </w:r>
        <w:r>
          <w:instrText xml:space="preserve"> PAGEREF _Toc1287956644 </w:instrText>
        </w:r>
        <w:r>
          <w:fldChar w:fldCharType="separate"/>
        </w:r>
        <w:r>
          <w:t>3</w:t>
        </w:r>
        <w:r>
          <w:fldChar w:fldCharType="end"/>
        </w:r>
      </w:hyperlink>
    </w:p>
    <w:p w:rsidR="0084502C" w:rsidRDefault="007972AC">
      <w:pPr>
        <w:pStyle w:val="TM1"/>
        <w:tabs>
          <w:tab w:val="right" w:leader="dot" w:pos="9640"/>
        </w:tabs>
      </w:pPr>
      <w:hyperlink w:anchor="_Toc1247642683" w:history="1">
        <w:r>
          <w:t>1</w:t>
        </w:r>
        <w:r>
          <w:rPr>
            <w:bCs/>
            <w:kern w:val="44"/>
            <w:szCs w:val="44"/>
          </w:rPr>
          <w:t xml:space="preserve">. </w:t>
        </w:r>
        <w:r>
          <w:t xml:space="preserve">Identifiants </w:t>
        </w:r>
        <w:r>
          <w:t>du produit</w:t>
        </w:r>
        <w:r>
          <w:tab/>
        </w:r>
        <w:r>
          <w:fldChar w:fldCharType="begin"/>
        </w:r>
        <w:r>
          <w:instrText xml:space="preserve"> PAGEREF _Toc1247642683 </w:instrText>
        </w:r>
        <w:r>
          <w:fldChar w:fldCharType="separate"/>
        </w:r>
        <w:r>
          <w:t>4</w:t>
        </w:r>
        <w:r>
          <w:fldChar w:fldCharType="end"/>
        </w:r>
      </w:hyperlink>
    </w:p>
    <w:p w:rsidR="0084502C" w:rsidRDefault="007972AC">
      <w:pPr>
        <w:pStyle w:val="TM1"/>
        <w:tabs>
          <w:tab w:val="right" w:leader="dot" w:pos="9640"/>
        </w:tabs>
      </w:pPr>
      <w:hyperlink w:anchor="_Toc1395701403" w:history="1">
        <w:r>
          <w:t>2</w:t>
        </w:r>
        <w:r>
          <w:rPr>
            <w:bCs/>
            <w:kern w:val="44"/>
            <w:szCs w:val="44"/>
          </w:rPr>
          <w:t xml:space="preserve">. </w:t>
        </w:r>
        <w:r>
          <w:t>Nature du document</w:t>
        </w:r>
        <w:r>
          <w:tab/>
        </w:r>
        <w:r>
          <w:fldChar w:fldCharType="begin"/>
        </w:r>
        <w:r>
          <w:instrText xml:space="preserve"> PAGEREF _Toc1395701403 </w:instrText>
        </w:r>
        <w:r>
          <w:fldChar w:fldCharType="separate"/>
        </w:r>
        <w:r>
          <w:t>4</w:t>
        </w:r>
        <w:r>
          <w:fldChar w:fldCharType="end"/>
        </w:r>
      </w:hyperlink>
    </w:p>
    <w:p w:rsidR="0084502C" w:rsidRDefault="007972AC">
      <w:pPr>
        <w:pStyle w:val="TM1"/>
        <w:tabs>
          <w:tab w:val="right" w:leader="dot" w:pos="9640"/>
        </w:tabs>
      </w:pPr>
      <w:hyperlink w:anchor="_Toc1067435207" w:history="1">
        <w:r>
          <w:t>3</w:t>
        </w:r>
        <w:r>
          <w:rPr>
            <w:bCs/>
            <w:kern w:val="44"/>
            <w:szCs w:val="44"/>
          </w:rPr>
          <w:t xml:space="preserve">. </w:t>
        </w:r>
        <w:r>
          <w:t>Cycle de développement du produit orienté qualité</w:t>
        </w:r>
        <w:r>
          <w:tab/>
        </w:r>
        <w:r>
          <w:fldChar w:fldCharType="begin"/>
        </w:r>
        <w:r>
          <w:instrText xml:space="preserve"> PAGEREF _Toc1067435207 </w:instrText>
        </w:r>
        <w:r>
          <w:fldChar w:fldCharType="separate"/>
        </w:r>
        <w:r>
          <w:t>5</w:t>
        </w:r>
        <w:r>
          <w:fldChar w:fldCharType="end"/>
        </w:r>
      </w:hyperlink>
    </w:p>
    <w:p w:rsidR="0084502C" w:rsidRDefault="007972AC">
      <w:pPr>
        <w:pStyle w:val="TM1"/>
        <w:tabs>
          <w:tab w:val="right" w:leader="dot" w:pos="9640"/>
        </w:tabs>
      </w:pPr>
      <w:hyperlink w:anchor="_Toc715053945" w:history="1">
        <w:r>
          <w:t>4</w:t>
        </w:r>
        <w:r>
          <w:rPr>
            <w:bCs/>
            <w:kern w:val="44"/>
            <w:szCs w:val="44"/>
          </w:rPr>
          <w:t xml:space="preserve">. </w:t>
        </w:r>
        <w:r>
          <w:t>Présentation du produit à développer</w:t>
        </w:r>
        <w:r>
          <w:tab/>
        </w:r>
        <w:r>
          <w:fldChar w:fldCharType="begin"/>
        </w:r>
        <w:r>
          <w:instrText xml:space="preserve"> PAGEREF _Toc715053945 </w:instrText>
        </w:r>
        <w:r>
          <w:fldChar w:fldCharType="separate"/>
        </w:r>
        <w:r>
          <w:t>6</w:t>
        </w:r>
        <w:r>
          <w:fldChar w:fldCharType="end"/>
        </w:r>
      </w:hyperlink>
    </w:p>
    <w:p w:rsidR="0084502C" w:rsidRDefault="007972AC">
      <w:pPr>
        <w:pStyle w:val="TM1"/>
        <w:tabs>
          <w:tab w:val="right" w:leader="dot" w:pos="9640"/>
        </w:tabs>
      </w:pPr>
      <w:hyperlink w:anchor="_Toc1480775787" w:history="1">
        <w:r>
          <w:t>5</w:t>
        </w:r>
        <w:r>
          <w:rPr>
            <w:bCs/>
            <w:kern w:val="44"/>
            <w:szCs w:val="44"/>
          </w:rPr>
          <w:t xml:space="preserve">. </w:t>
        </w:r>
        <w:r>
          <w:t>Exigences client du produit à développer</w:t>
        </w:r>
        <w:r>
          <w:tab/>
        </w:r>
        <w:r>
          <w:fldChar w:fldCharType="begin"/>
        </w:r>
        <w:r>
          <w:instrText xml:space="preserve"> PAGEREF _Toc1480775787 </w:instrText>
        </w:r>
        <w:r>
          <w:fldChar w:fldCharType="separate"/>
        </w:r>
        <w:r>
          <w:t>6</w:t>
        </w:r>
        <w:r>
          <w:fldChar w:fldCharType="end"/>
        </w:r>
      </w:hyperlink>
    </w:p>
    <w:p w:rsidR="0084502C" w:rsidRDefault="007972AC">
      <w:pPr>
        <w:pStyle w:val="TM2"/>
        <w:tabs>
          <w:tab w:val="right" w:leader="dot" w:pos="9640"/>
        </w:tabs>
        <w:ind w:left="400"/>
      </w:pPr>
      <w:hyperlink w:anchor="_Toc2122346593" w:history="1">
        <w:r>
          <w:t>5</w:t>
        </w:r>
        <w:r>
          <w:rPr>
            <w:rFonts w:ascii="Arial" w:eastAsia="SimHei" w:hAnsi="Arial"/>
            <w:bCs/>
            <w:szCs w:val="32"/>
          </w:rPr>
          <w:t xml:space="preserve">.1. </w:t>
        </w:r>
        <w:r>
          <w:t>Exigences du tutoriel.</w:t>
        </w:r>
        <w:r>
          <w:tab/>
        </w:r>
        <w:r>
          <w:fldChar w:fldCharType="begin"/>
        </w:r>
        <w:r>
          <w:instrText xml:space="preserve"> PAGEREF _Toc2122346593 </w:instrText>
        </w:r>
        <w:r>
          <w:fldChar w:fldCharType="separate"/>
        </w:r>
        <w:r>
          <w:t>6</w:t>
        </w:r>
        <w:r>
          <w:fldChar w:fldCharType="end"/>
        </w:r>
      </w:hyperlink>
    </w:p>
    <w:p w:rsidR="0084502C" w:rsidRDefault="007972AC">
      <w:pPr>
        <w:pStyle w:val="TM3"/>
        <w:tabs>
          <w:tab w:val="right" w:leader="dot" w:pos="9640"/>
        </w:tabs>
        <w:ind w:left="800"/>
      </w:pPr>
      <w:hyperlink w:anchor="_Toc1845372813" w:history="1">
        <w:r>
          <w:t>5</w:t>
        </w:r>
        <w:r>
          <w:rPr>
            <w:bCs/>
            <w:szCs w:val="32"/>
          </w:rPr>
          <w:t xml:space="preserve">.1.1. </w:t>
        </w:r>
        <w:r>
          <w:t>Exigences mécaniques.</w:t>
        </w:r>
        <w:r>
          <w:tab/>
        </w:r>
        <w:r>
          <w:fldChar w:fldCharType="begin"/>
        </w:r>
        <w:r>
          <w:instrText xml:space="preserve"> PAGEREF _Toc1845372813 </w:instrText>
        </w:r>
        <w:r>
          <w:fldChar w:fldCharType="separate"/>
        </w:r>
        <w:r>
          <w:t>6</w:t>
        </w:r>
        <w:r>
          <w:fldChar w:fldCharType="end"/>
        </w:r>
      </w:hyperlink>
    </w:p>
    <w:p w:rsidR="0084502C" w:rsidRDefault="007972AC">
      <w:pPr>
        <w:pStyle w:val="TM3"/>
        <w:tabs>
          <w:tab w:val="right" w:leader="dot" w:pos="9640"/>
        </w:tabs>
        <w:ind w:left="800"/>
      </w:pPr>
      <w:hyperlink w:anchor="_Toc938606769" w:history="1">
        <w:r>
          <w:t>5</w:t>
        </w:r>
        <w:r>
          <w:rPr>
            <w:bCs/>
            <w:szCs w:val="32"/>
          </w:rPr>
          <w:t xml:space="preserve">.1.2. </w:t>
        </w:r>
        <w:r>
          <w:t>Exigences énergétiques.</w:t>
        </w:r>
        <w:r>
          <w:tab/>
        </w:r>
        <w:r>
          <w:fldChar w:fldCharType="begin"/>
        </w:r>
        <w:r>
          <w:instrText xml:space="preserve"> PAGEREF _Toc938606769 </w:instrText>
        </w:r>
        <w:r>
          <w:fldChar w:fldCharType="separate"/>
        </w:r>
        <w:r>
          <w:t>7</w:t>
        </w:r>
        <w:r>
          <w:fldChar w:fldCharType="end"/>
        </w:r>
      </w:hyperlink>
    </w:p>
    <w:p w:rsidR="0084502C" w:rsidRDefault="007972AC">
      <w:pPr>
        <w:pStyle w:val="TM3"/>
        <w:tabs>
          <w:tab w:val="right" w:leader="dot" w:pos="9640"/>
        </w:tabs>
        <w:ind w:left="800"/>
      </w:pPr>
      <w:hyperlink w:anchor="_Toc953546081" w:history="1">
        <w:r>
          <w:t>5</w:t>
        </w:r>
        <w:r>
          <w:rPr>
            <w:bCs/>
            <w:szCs w:val="32"/>
          </w:rPr>
          <w:t xml:space="preserve">.1.3. </w:t>
        </w:r>
        <w:r>
          <w:t>Exigences</w:t>
        </w:r>
        <w:r>
          <w:t xml:space="preserve"> d'acquisition d'information</w:t>
        </w:r>
        <w:r>
          <w:tab/>
        </w:r>
        <w:r>
          <w:fldChar w:fldCharType="begin"/>
        </w:r>
        <w:r>
          <w:instrText xml:space="preserve"> PAGEREF _Toc953546081 </w:instrText>
        </w:r>
        <w:r>
          <w:fldChar w:fldCharType="separate"/>
        </w:r>
        <w:r>
          <w:t>7</w:t>
        </w:r>
        <w:r>
          <w:fldChar w:fldCharType="end"/>
        </w:r>
      </w:hyperlink>
    </w:p>
    <w:p w:rsidR="0084502C" w:rsidRDefault="007972AC">
      <w:pPr>
        <w:pStyle w:val="TM3"/>
        <w:tabs>
          <w:tab w:val="right" w:leader="dot" w:pos="9640"/>
        </w:tabs>
        <w:ind w:left="800"/>
      </w:pPr>
      <w:hyperlink w:anchor="_Toc1059897833" w:history="1">
        <w:r>
          <w:t>5</w:t>
        </w:r>
        <w:r>
          <w:rPr>
            <w:bCs/>
            <w:szCs w:val="32"/>
          </w:rPr>
          <w:t xml:space="preserve">.1.4. </w:t>
        </w:r>
        <w:r>
          <w:t>Exigences de traitement de l'information.</w:t>
        </w:r>
        <w:r>
          <w:tab/>
        </w:r>
        <w:r>
          <w:fldChar w:fldCharType="begin"/>
        </w:r>
        <w:r>
          <w:instrText xml:space="preserve"> PAGEREF _Toc1059897833 </w:instrText>
        </w:r>
        <w:r>
          <w:fldChar w:fldCharType="separate"/>
        </w:r>
        <w:r>
          <w:t>8</w:t>
        </w:r>
        <w:r>
          <w:fldChar w:fldCharType="end"/>
        </w:r>
      </w:hyperlink>
    </w:p>
    <w:p w:rsidR="0084502C" w:rsidRDefault="007972AC">
      <w:pPr>
        <w:pStyle w:val="TM3"/>
        <w:tabs>
          <w:tab w:val="right" w:leader="dot" w:pos="9640"/>
        </w:tabs>
        <w:ind w:left="800"/>
      </w:pPr>
      <w:hyperlink w:anchor="_Toc2123689230" w:history="1">
        <w:r>
          <w:t>5</w:t>
        </w:r>
        <w:r>
          <w:rPr>
            <w:bCs/>
            <w:szCs w:val="32"/>
          </w:rPr>
          <w:t xml:space="preserve">.1.5. </w:t>
        </w:r>
        <w:r>
          <w:t>Exigences d'action.</w:t>
        </w:r>
        <w:r>
          <w:tab/>
        </w:r>
        <w:r>
          <w:fldChar w:fldCharType="begin"/>
        </w:r>
        <w:r>
          <w:instrText xml:space="preserve"> PAGEREF _Toc2123689230 </w:instrText>
        </w:r>
        <w:r>
          <w:fldChar w:fldCharType="separate"/>
        </w:r>
        <w:r>
          <w:t>8</w:t>
        </w:r>
        <w:r>
          <w:fldChar w:fldCharType="end"/>
        </w:r>
      </w:hyperlink>
    </w:p>
    <w:p w:rsidR="0084502C" w:rsidRDefault="007972AC">
      <w:pPr>
        <w:pStyle w:val="TM2"/>
        <w:tabs>
          <w:tab w:val="right" w:leader="dot" w:pos="9640"/>
        </w:tabs>
        <w:ind w:left="400"/>
      </w:pPr>
      <w:hyperlink w:anchor="_Toc1184896391" w:history="1">
        <w:r>
          <w:t>5</w:t>
        </w:r>
        <w:r>
          <w:rPr>
            <w:rFonts w:ascii="Arial" w:eastAsia="SimHei" w:hAnsi="Arial"/>
            <w:bCs/>
            <w:szCs w:val="32"/>
          </w:rPr>
          <w:t xml:space="preserve">.2. </w:t>
        </w:r>
        <w:r>
          <w:t>Exigences de coût et de délai.</w:t>
        </w:r>
        <w:r>
          <w:tab/>
        </w:r>
        <w:r>
          <w:fldChar w:fldCharType="begin"/>
        </w:r>
        <w:r>
          <w:instrText xml:space="preserve"> PAGEREF _Toc1184896391 </w:instrText>
        </w:r>
        <w:r>
          <w:fldChar w:fldCharType="separate"/>
        </w:r>
        <w:r>
          <w:t>9</w:t>
        </w:r>
        <w:r>
          <w:fldChar w:fldCharType="end"/>
        </w:r>
      </w:hyperlink>
    </w:p>
    <w:p w:rsidR="0084502C" w:rsidRDefault="007972AC">
      <w:pPr>
        <w:pStyle w:val="TM1"/>
        <w:tabs>
          <w:tab w:val="right" w:leader="dot" w:pos="9640"/>
        </w:tabs>
      </w:pPr>
      <w:hyperlink w:anchor="_Toc1331120276" w:history="1">
        <w:r>
          <w:t>6</w:t>
        </w:r>
        <w:r>
          <w:rPr>
            <w:bCs/>
            <w:kern w:val="44"/>
            <w:szCs w:val="44"/>
          </w:rPr>
          <w:t xml:space="preserve">. </w:t>
        </w:r>
        <w:r>
          <w:t>Matrice de vérification du produit à développer</w:t>
        </w:r>
        <w:r>
          <w:tab/>
        </w:r>
        <w:r>
          <w:fldChar w:fldCharType="begin"/>
        </w:r>
        <w:r>
          <w:instrText xml:space="preserve"> PAGEREF _Toc1331120276 </w:instrText>
        </w:r>
        <w:r>
          <w:fldChar w:fldCharType="separate"/>
        </w:r>
        <w:r>
          <w:t>9</w:t>
        </w:r>
        <w:r>
          <w:fldChar w:fldCharType="end"/>
        </w:r>
      </w:hyperlink>
    </w:p>
    <w:p w:rsidR="0084502C" w:rsidRDefault="007972AC">
      <w:pPr>
        <w:spacing w:line="200" w:lineRule="exact"/>
        <w:rPr>
          <w:rFonts w:eastAsia="Times New Roman"/>
        </w:rPr>
      </w:pPr>
      <w:r>
        <w:rPr>
          <w:rFonts w:eastAsia="Times New Roman"/>
        </w:rPr>
        <w:fldChar w:fldCharType="end"/>
      </w:r>
    </w:p>
    <w:p w:rsidR="0084502C" w:rsidRDefault="0084502C">
      <w:pPr>
        <w:spacing w:line="209" w:lineRule="exact"/>
        <w:rPr>
          <w:rFonts w:eastAsia="Times New Roman"/>
        </w:rPr>
      </w:pPr>
    </w:p>
    <w:p w:rsidR="0084502C" w:rsidRDefault="0084502C">
      <w:pPr>
        <w:tabs>
          <w:tab w:val="left" w:pos="480"/>
          <w:tab w:val="left" w:leader="dot" w:pos="9340"/>
        </w:tabs>
        <w:spacing w:line="0" w:lineRule="atLeast"/>
        <w:ind w:left="60"/>
        <w:rPr>
          <w:rFonts w:ascii="Arial" w:eastAsia="Arial" w:hAnsi="Arial"/>
          <w:b/>
          <w:sz w:val="24"/>
        </w:rPr>
        <w:sectPr w:rsidR="0084502C">
          <w:pgSz w:w="11900" w:h="16840"/>
          <w:pgMar w:top="1120" w:right="1120" w:bottom="616" w:left="1140" w:header="0" w:footer="0" w:gutter="0"/>
          <w:cols w:space="720"/>
          <w:docGrid w:linePitch="360"/>
        </w:sect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205" w:lineRule="exact"/>
        <w:rPr>
          <w:rFonts w:eastAsia="Times New Roman"/>
        </w:rPr>
      </w:pPr>
    </w:p>
    <w:p w:rsidR="0084502C" w:rsidRDefault="0084502C">
      <w:pPr>
        <w:rPr>
          <w:rFonts w:eastAsia="Times New Roman"/>
          <w:sz w:val="2"/>
        </w:rPr>
        <w:sectPr w:rsidR="0084502C">
          <w:type w:val="continuous"/>
          <w:pgSz w:w="11900" w:h="16840"/>
          <w:pgMar w:top="1120" w:right="1120" w:bottom="616" w:left="1140" w:header="0" w:footer="0" w:gutter="0"/>
          <w:cols w:space="720"/>
          <w:docGrid w:linePitch="360"/>
        </w:sectPr>
      </w:pPr>
    </w:p>
    <w:p w:rsidR="0084502C" w:rsidRDefault="007972AC">
      <w:pPr>
        <w:spacing w:line="0" w:lineRule="atLeast"/>
        <w:jc w:val="center"/>
        <w:rPr>
          <w:rFonts w:ascii="Arial" w:eastAsia="Arial" w:hAnsi="Arial"/>
        </w:rPr>
      </w:pPr>
      <w:bookmarkStart w:id="2" w:name="page4"/>
      <w:bookmarkEnd w:id="2"/>
      <w:r>
        <w:rPr>
          <w:rFonts w:ascii="Arial" w:eastAsia="Arial" w:hAnsi="Arial"/>
        </w:rPr>
        <w:lastRenderedPageBreak/>
        <w:t>Kart A Hélice</w:t>
      </w:r>
    </w:p>
    <w:p w:rsidR="0084502C" w:rsidRDefault="007972AC">
      <w:pPr>
        <w:spacing w:line="0" w:lineRule="atLeast"/>
        <w:jc w:val="center"/>
        <w:rPr>
          <w:rFonts w:ascii="Arial" w:eastAsia="Arial" w:hAnsi="Arial"/>
        </w:rPr>
      </w:pPr>
      <w:r>
        <w:rPr>
          <w:rFonts w:ascii="Arial" w:eastAsia="Arial" w:hAnsi="Arial"/>
        </w:rPr>
        <w:t>télécommandé</w:t>
      </w:r>
    </w:p>
    <w:p w:rsidR="0084502C" w:rsidRDefault="0084502C">
      <w:pPr>
        <w:spacing w:line="200" w:lineRule="exact"/>
        <w:rPr>
          <w:rFonts w:eastAsia="Times New Roman"/>
        </w:rPr>
      </w:pPr>
    </w:p>
    <w:p w:rsidR="0084502C" w:rsidRDefault="0084502C">
      <w:pPr>
        <w:spacing w:line="200" w:lineRule="exact"/>
        <w:rPr>
          <w:rFonts w:eastAsia="Times New Roman"/>
        </w:rPr>
      </w:pPr>
    </w:p>
    <w:p w:rsidR="0084502C" w:rsidRDefault="0084502C">
      <w:pPr>
        <w:spacing w:line="335" w:lineRule="exact"/>
        <w:rPr>
          <w:rFonts w:eastAsia="Times New Roman"/>
        </w:rPr>
      </w:pPr>
    </w:p>
    <w:p w:rsidR="0084502C" w:rsidRPr="00CA5635" w:rsidRDefault="007972AC" w:rsidP="00CA5635">
      <w:pPr>
        <w:pStyle w:val="Titre1"/>
        <w:numPr>
          <w:ilvl w:val="0"/>
          <w:numId w:val="1"/>
        </w:numPr>
      </w:pPr>
      <w:r>
        <w:t xml:space="preserve"> </w:t>
      </w:r>
      <w:bookmarkStart w:id="3" w:name="_Toc1247642683"/>
      <w:r>
        <w:t>Identifiants du produit</w:t>
      </w:r>
      <w:bookmarkEnd w:id="3"/>
    </w:p>
    <w:p w:rsidR="0084502C" w:rsidRDefault="00CA5635">
      <w:pPr>
        <w:spacing w:line="176" w:lineRule="exact"/>
        <w:rPr>
          <w:rFonts w:eastAsia="Times New Roman"/>
        </w:rPr>
      </w:pPr>
      <w:r>
        <w:rPr>
          <w:rFonts w:eastAsia="Times New Roman"/>
          <w:sz w:val="24"/>
        </w:rPr>
        <w:t>N</w:t>
      </w:r>
      <w:r w:rsidR="007972AC">
        <w:rPr>
          <w:rFonts w:eastAsia="Times New Roman"/>
          <w:sz w:val="24"/>
        </w:rPr>
        <w:t>om du produit :</w:t>
      </w:r>
      <w:r w:rsidR="007972AC">
        <w:rPr>
          <w:rFonts w:eastAsia="Times New Roman"/>
        </w:rPr>
        <w:tab/>
      </w:r>
      <w:r w:rsidR="007972AC">
        <w:rPr>
          <w:rFonts w:eastAsia="Times New Roman"/>
        </w:rPr>
        <w:t>Programmation microcontrôleur en Python</w:t>
      </w:r>
    </w:p>
    <w:p w:rsidR="00CA5635" w:rsidRPr="00CA5635" w:rsidRDefault="007972AC" w:rsidP="00CA5635">
      <w:pPr>
        <w:tabs>
          <w:tab w:val="left" w:pos="2600"/>
        </w:tabs>
        <w:spacing w:line="0" w:lineRule="atLeast"/>
        <w:rPr>
          <w:rFonts w:eastAsia="Times New Roman"/>
          <w:sz w:val="23"/>
        </w:rPr>
      </w:pPr>
      <w:r>
        <w:rPr>
          <w:rFonts w:eastAsia="Times New Roman"/>
          <w:sz w:val="24"/>
        </w:rPr>
        <w:t>Référence du produit :</w:t>
      </w:r>
      <w:r>
        <w:rPr>
          <w:rFonts w:eastAsia="Times New Roman"/>
        </w:rPr>
        <w:tab/>
        <w:t>Tuto_Python</w:t>
      </w:r>
    </w:p>
    <w:p w:rsidR="0084502C" w:rsidRDefault="007972AC">
      <w:pPr>
        <w:spacing w:line="176" w:lineRule="exact"/>
        <w:rPr>
          <w:rFonts w:eastAsia="Times New Roman"/>
        </w:rPr>
      </w:pPr>
      <w:r>
        <w:rPr>
          <w:rFonts w:eastAsia="Times New Roman"/>
          <w:sz w:val="24"/>
        </w:rPr>
        <w:t>Projet :</w:t>
      </w:r>
      <w:r>
        <w:rPr>
          <w:rFonts w:eastAsia="Times New Roman"/>
        </w:rPr>
        <w:tab/>
      </w:r>
      <w:r>
        <w:rPr>
          <w:rFonts w:eastAsia="Times New Roman"/>
        </w:rPr>
        <w:t>Programmation microcontrôleur en Python</w:t>
      </w:r>
    </w:p>
    <w:p w:rsidR="0084502C" w:rsidRPr="00CA5635" w:rsidRDefault="007972AC" w:rsidP="00CA5635">
      <w:pPr>
        <w:tabs>
          <w:tab w:val="left" w:pos="2600"/>
        </w:tabs>
        <w:spacing w:line="0" w:lineRule="atLeast"/>
        <w:rPr>
          <w:rFonts w:eastAsia="Times New Roman"/>
          <w:sz w:val="23"/>
        </w:rPr>
      </w:pPr>
      <w:r>
        <w:rPr>
          <w:rFonts w:eastAsia="Times New Roman"/>
          <w:sz w:val="24"/>
        </w:rPr>
        <w:t>Client :</w:t>
      </w:r>
      <w:r>
        <w:rPr>
          <w:rFonts w:eastAsia="Times New Roman"/>
        </w:rPr>
        <w:tab/>
      </w:r>
      <w:r>
        <w:rPr>
          <w:rFonts w:eastAsia="Times New Roman"/>
          <w:sz w:val="23"/>
        </w:rPr>
        <w:t>Pierre GAUCHER</w:t>
      </w:r>
    </w:p>
    <w:p w:rsidR="0084502C" w:rsidRPr="00CA5635" w:rsidRDefault="007972AC" w:rsidP="00CA5635">
      <w:pPr>
        <w:pStyle w:val="Titre1"/>
        <w:numPr>
          <w:ilvl w:val="0"/>
          <w:numId w:val="1"/>
        </w:numPr>
      </w:pPr>
      <w:r>
        <w:t xml:space="preserve"> </w:t>
      </w:r>
      <w:bookmarkStart w:id="4" w:name="_Toc1395701403"/>
      <w:r>
        <w:t>Nature du document</w:t>
      </w:r>
      <w:bookmarkEnd w:id="4"/>
    </w:p>
    <w:p w:rsidR="0084502C" w:rsidRDefault="007972AC">
      <w:pPr>
        <w:spacing w:line="272" w:lineRule="auto"/>
        <w:ind w:right="40"/>
        <w:rPr>
          <w:rFonts w:eastAsia="Times New Roman"/>
          <w:sz w:val="24"/>
        </w:rPr>
      </w:pPr>
      <w:r>
        <w:rPr>
          <w:rFonts w:eastAsia="Times New Roman"/>
          <w:sz w:val="24"/>
        </w:rPr>
        <w:t>C</w:t>
      </w:r>
      <w:r>
        <w:rPr>
          <w:rFonts w:eastAsia="Times New Roman"/>
          <w:sz w:val="24"/>
        </w:rPr>
        <w:t>e document est un cahier des charges et a pour but de décrire l'ensemble des exigences client relatives au développement du produit.</w:t>
      </w:r>
    </w:p>
    <w:p w:rsidR="0084502C" w:rsidRDefault="0084502C">
      <w:pPr>
        <w:spacing w:line="132" w:lineRule="exact"/>
        <w:rPr>
          <w:rFonts w:eastAsia="Times New Roman"/>
        </w:rPr>
      </w:pPr>
    </w:p>
    <w:tbl>
      <w:tblPr>
        <w:tblW w:w="5580" w:type="dxa"/>
        <w:tblInd w:w="2220" w:type="dxa"/>
        <w:tblLayout w:type="fixed"/>
        <w:tblCellMar>
          <w:left w:w="0" w:type="dxa"/>
          <w:right w:w="0" w:type="dxa"/>
        </w:tblCellMar>
        <w:tblLook w:val="04A0" w:firstRow="1" w:lastRow="0" w:firstColumn="1" w:lastColumn="0" w:noHBand="0" w:noVBand="1"/>
      </w:tblPr>
      <w:tblGrid>
        <w:gridCol w:w="1720"/>
        <w:gridCol w:w="2160"/>
        <w:gridCol w:w="1700"/>
      </w:tblGrid>
      <w:tr w:rsidR="0084502C">
        <w:trPr>
          <w:trHeight w:val="561"/>
        </w:trPr>
        <w:tc>
          <w:tcPr>
            <w:tcW w:w="1720" w:type="dxa"/>
            <w:tcBorders>
              <w:top w:val="single" w:sz="8" w:space="0" w:color="auto"/>
              <w:left w:val="single" w:sz="8" w:space="0" w:color="auto"/>
              <w:right w:val="single" w:sz="8" w:space="0" w:color="auto"/>
            </w:tcBorders>
            <w:vAlign w:val="bottom"/>
          </w:tcPr>
          <w:p w:rsidR="0084502C" w:rsidRDefault="007972AC">
            <w:pPr>
              <w:spacing w:line="0" w:lineRule="atLeast"/>
              <w:jc w:val="center"/>
              <w:rPr>
                <w:rFonts w:ascii="Arial" w:eastAsia="Arial" w:hAnsi="Arial"/>
                <w:w w:val="99"/>
                <w:sz w:val="24"/>
              </w:rPr>
            </w:pPr>
            <w:r>
              <w:rPr>
                <w:rFonts w:ascii="Arial" w:eastAsia="Arial" w:hAnsi="Arial"/>
                <w:w w:val="99"/>
                <w:sz w:val="24"/>
              </w:rPr>
              <w:t>Cahier Des</w:t>
            </w:r>
          </w:p>
        </w:tc>
        <w:tc>
          <w:tcPr>
            <w:tcW w:w="2160" w:type="dxa"/>
            <w:tcBorders>
              <w:right w:val="single" w:sz="8" w:space="0" w:color="auto"/>
            </w:tcBorders>
            <w:vAlign w:val="bottom"/>
          </w:tcPr>
          <w:p w:rsidR="0084502C" w:rsidRDefault="0084502C">
            <w:pPr>
              <w:spacing w:line="0" w:lineRule="atLeast"/>
              <w:rPr>
                <w:rFonts w:eastAsia="Times New Roman"/>
                <w:sz w:val="24"/>
              </w:rPr>
            </w:pPr>
          </w:p>
        </w:tc>
        <w:tc>
          <w:tcPr>
            <w:tcW w:w="1700" w:type="dxa"/>
            <w:tcBorders>
              <w:top w:val="single" w:sz="8" w:space="0" w:color="auto"/>
              <w:right w:val="single" w:sz="8" w:space="0" w:color="auto"/>
            </w:tcBorders>
            <w:vAlign w:val="bottom"/>
          </w:tcPr>
          <w:p w:rsidR="0084502C" w:rsidRDefault="007972AC">
            <w:pPr>
              <w:spacing w:line="0" w:lineRule="atLeast"/>
              <w:ind w:left="240"/>
              <w:rPr>
                <w:rFonts w:ascii="Arial" w:eastAsia="Arial" w:hAnsi="Arial"/>
                <w:sz w:val="24"/>
              </w:rPr>
            </w:pPr>
            <w:r>
              <w:rPr>
                <w:rFonts w:ascii="Arial" w:eastAsia="Arial" w:hAnsi="Arial"/>
                <w:sz w:val="24"/>
              </w:rPr>
              <w:t>Dossier De</w:t>
            </w:r>
          </w:p>
        </w:tc>
      </w:tr>
      <w:tr w:rsidR="0084502C">
        <w:trPr>
          <w:trHeight w:val="317"/>
        </w:trPr>
        <w:tc>
          <w:tcPr>
            <w:tcW w:w="1720" w:type="dxa"/>
            <w:tcBorders>
              <w:left w:val="single" w:sz="8" w:space="0" w:color="auto"/>
              <w:right w:val="single" w:sz="8" w:space="0" w:color="auto"/>
            </w:tcBorders>
            <w:vAlign w:val="bottom"/>
          </w:tcPr>
          <w:p w:rsidR="0084502C" w:rsidRDefault="007972AC">
            <w:pPr>
              <w:spacing w:line="0" w:lineRule="atLeast"/>
              <w:jc w:val="center"/>
              <w:rPr>
                <w:rFonts w:ascii="Arial" w:eastAsia="Arial" w:hAnsi="Arial"/>
                <w:sz w:val="24"/>
              </w:rPr>
            </w:pPr>
            <w:r>
              <w:rPr>
                <w:rFonts w:ascii="Arial" w:eastAsia="Arial" w:hAnsi="Arial"/>
                <w:sz w:val="24"/>
              </w:rPr>
              <w:t>Charges</w:t>
            </w:r>
          </w:p>
        </w:tc>
        <w:tc>
          <w:tcPr>
            <w:tcW w:w="2160" w:type="dxa"/>
            <w:tcBorders>
              <w:right w:val="single" w:sz="8" w:space="0" w:color="auto"/>
            </w:tcBorders>
            <w:vAlign w:val="bottom"/>
          </w:tcPr>
          <w:p w:rsidR="0084502C" w:rsidRDefault="0084502C">
            <w:pPr>
              <w:spacing w:line="0" w:lineRule="atLeast"/>
              <w:rPr>
                <w:rFonts w:eastAsia="Times New Roman"/>
                <w:sz w:val="24"/>
              </w:rPr>
            </w:pPr>
          </w:p>
        </w:tc>
        <w:tc>
          <w:tcPr>
            <w:tcW w:w="1700" w:type="dxa"/>
            <w:tcBorders>
              <w:right w:val="single" w:sz="8" w:space="0" w:color="auto"/>
            </w:tcBorders>
            <w:vAlign w:val="bottom"/>
          </w:tcPr>
          <w:p w:rsidR="0084502C" w:rsidRDefault="007972AC">
            <w:pPr>
              <w:spacing w:line="0" w:lineRule="atLeast"/>
              <w:ind w:left="240"/>
              <w:rPr>
                <w:rFonts w:ascii="Arial" w:eastAsia="Arial" w:hAnsi="Arial"/>
                <w:sz w:val="24"/>
              </w:rPr>
            </w:pPr>
            <w:r>
              <w:rPr>
                <w:rFonts w:ascii="Arial" w:eastAsia="Arial" w:hAnsi="Arial"/>
                <w:sz w:val="24"/>
              </w:rPr>
              <w:t>Vérification</w:t>
            </w:r>
          </w:p>
        </w:tc>
      </w:tr>
      <w:tr w:rsidR="0084502C">
        <w:trPr>
          <w:trHeight w:val="254"/>
        </w:trPr>
        <w:tc>
          <w:tcPr>
            <w:tcW w:w="172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22"/>
              </w:rPr>
            </w:pPr>
          </w:p>
        </w:tc>
        <w:tc>
          <w:tcPr>
            <w:tcW w:w="2160" w:type="dxa"/>
            <w:tcBorders>
              <w:right w:val="single" w:sz="8" w:space="0" w:color="auto"/>
            </w:tcBorders>
            <w:vAlign w:val="bottom"/>
          </w:tcPr>
          <w:p w:rsidR="0084502C" w:rsidRDefault="0084502C">
            <w:pPr>
              <w:spacing w:line="0" w:lineRule="atLeast"/>
              <w:rPr>
                <w:rFonts w:eastAsia="Times New Roman"/>
                <w:sz w:val="22"/>
              </w:rPr>
            </w:pPr>
          </w:p>
        </w:tc>
        <w:tc>
          <w:tcPr>
            <w:tcW w:w="1700" w:type="dxa"/>
            <w:tcBorders>
              <w:bottom w:val="single" w:sz="8" w:space="0" w:color="auto"/>
              <w:right w:val="single" w:sz="8" w:space="0" w:color="auto"/>
            </w:tcBorders>
            <w:vAlign w:val="bottom"/>
          </w:tcPr>
          <w:p w:rsidR="0084502C" w:rsidRDefault="0084502C">
            <w:pPr>
              <w:spacing w:line="0" w:lineRule="atLeast"/>
              <w:rPr>
                <w:rFonts w:eastAsia="Times New Roman"/>
                <w:sz w:val="22"/>
              </w:rPr>
            </w:pPr>
          </w:p>
        </w:tc>
      </w:tr>
    </w:tbl>
    <w:p w:rsidR="0084502C" w:rsidRDefault="007972AC">
      <w:pPr>
        <w:spacing w:line="20" w:lineRule="exact"/>
        <w:rPr>
          <w:rFonts w:eastAsia="Times New Roman"/>
        </w:rPr>
      </w:pPr>
      <w:r>
        <w:rPr>
          <w:rFonts w:eastAsia="Times New Roman"/>
          <w:noProof/>
          <w:sz w:val="22"/>
        </w:rPr>
        <w:drawing>
          <wp:anchor distT="0" distB="0" distL="114300" distR="114300" simplePos="0" relativeHeight="251661312" behindDoc="1" locked="0" layoutInCell="1" allowOverlap="1">
            <wp:simplePos x="0" y="0"/>
            <wp:positionH relativeFrom="column">
              <wp:posOffset>2487930</wp:posOffset>
            </wp:positionH>
            <wp:positionV relativeFrom="paragraph">
              <wp:posOffset>-364490</wp:posOffset>
            </wp:positionV>
            <wp:extent cx="25400" cy="127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10"/>
                    <a:stretch>
                      <a:fillRect/>
                    </a:stretch>
                  </pic:blipFill>
                  <pic:spPr>
                    <a:xfrm>
                      <a:off x="0" y="0"/>
                      <a:ext cx="2540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2336" behindDoc="1" locked="0" layoutInCell="1" allowOverlap="1">
            <wp:simplePos x="0" y="0"/>
            <wp:positionH relativeFrom="column">
              <wp:posOffset>2531110</wp:posOffset>
            </wp:positionH>
            <wp:positionV relativeFrom="paragraph">
              <wp:posOffset>-364490</wp:posOffset>
            </wp:positionV>
            <wp:extent cx="19050" cy="127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3360" behindDoc="1" locked="0" layoutInCell="1" allowOverlap="1">
            <wp:simplePos x="0" y="0"/>
            <wp:positionH relativeFrom="column">
              <wp:posOffset>2567940</wp:posOffset>
            </wp:positionH>
            <wp:positionV relativeFrom="paragraph">
              <wp:posOffset>-364490</wp:posOffset>
            </wp:positionV>
            <wp:extent cx="19050" cy="12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4384" behindDoc="1" locked="0" layoutInCell="1" allowOverlap="1">
            <wp:simplePos x="0" y="0"/>
            <wp:positionH relativeFrom="column">
              <wp:posOffset>2604770</wp:posOffset>
            </wp:positionH>
            <wp:positionV relativeFrom="paragraph">
              <wp:posOffset>-364490</wp:posOffset>
            </wp:positionV>
            <wp:extent cx="19050" cy="127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5408" behindDoc="1" locked="0" layoutInCell="1" allowOverlap="1">
            <wp:simplePos x="0" y="0"/>
            <wp:positionH relativeFrom="column">
              <wp:posOffset>2641600</wp:posOffset>
            </wp:positionH>
            <wp:positionV relativeFrom="paragraph">
              <wp:posOffset>-364490</wp:posOffset>
            </wp:positionV>
            <wp:extent cx="19050" cy="127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6432" behindDoc="1" locked="0" layoutInCell="1" allowOverlap="1">
            <wp:simplePos x="0" y="0"/>
            <wp:positionH relativeFrom="column">
              <wp:posOffset>2678430</wp:posOffset>
            </wp:positionH>
            <wp:positionV relativeFrom="paragraph">
              <wp:posOffset>-364490</wp:posOffset>
            </wp:positionV>
            <wp:extent cx="19050" cy="127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7456" behindDoc="1" locked="0" layoutInCell="1" allowOverlap="1">
            <wp:simplePos x="0" y="0"/>
            <wp:positionH relativeFrom="column">
              <wp:posOffset>2715260</wp:posOffset>
            </wp:positionH>
            <wp:positionV relativeFrom="paragraph">
              <wp:posOffset>-364490</wp:posOffset>
            </wp:positionV>
            <wp:extent cx="19050" cy="127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8480" behindDoc="1" locked="0" layoutInCell="1" allowOverlap="1">
            <wp:simplePos x="0" y="0"/>
            <wp:positionH relativeFrom="column">
              <wp:posOffset>2752090</wp:posOffset>
            </wp:positionH>
            <wp:positionV relativeFrom="paragraph">
              <wp:posOffset>-364490</wp:posOffset>
            </wp:positionV>
            <wp:extent cx="19050" cy="127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69504" behindDoc="1" locked="0" layoutInCell="1" allowOverlap="1">
            <wp:simplePos x="0" y="0"/>
            <wp:positionH relativeFrom="column">
              <wp:posOffset>2788920</wp:posOffset>
            </wp:positionH>
            <wp:positionV relativeFrom="paragraph">
              <wp:posOffset>-364490</wp:posOffset>
            </wp:positionV>
            <wp:extent cx="19050" cy="127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0528" behindDoc="1" locked="0" layoutInCell="1" allowOverlap="1">
            <wp:simplePos x="0" y="0"/>
            <wp:positionH relativeFrom="column">
              <wp:posOffset>2825750</wp:posOffset>
            </wp:positionH>
            <wp:positionV relativeFrom="paragraph">
              <wp:posOffset>-364490</wp:posOffset>
            </wp:positionV>
            <wp:extent cx="19050" cy="127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1552" behindDoc="1" locked="0" layoutInCell="1" allowOverlap="1">
            <wp:simplePos x="0" y="0"/>
            <wp:positionH relativeFrom="column">
              <wp:posOffset>2862580</wp:posOffset>
            </wp:positionH>
            <wp:positionV relativeFrom="paragraph">
              <wp:posOffset>-364490</wp:posOffset>
            </wp:positionV>
            <wp:extent cx="19050" cy="127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2576" behindDoc="1" locked="0" layoutInCell="1" allowOverlap="1">
            <wp:simplePos x="0" y="0"/>
            <wp:positionH relativeFrom="column">
              <wp:posOffset>2899410</wp:posOffset>
            </wp:positionH>
            <wp:positionV relativeFrom="paragraph">
              <wp:posOffset>-364490</wp:posOffset>
            </wp:positionV>
            <wp:extent cx="19050" cy="127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3600" behindDoc="1" locked="0" layoutInCell="1" allowOverlap="1">
            <wp:simplePos x="0" y="0"/>
            <wp:positionH relativeFrom="column">
              <wp:posOffset>2936240</wp:posOffset>
            </wp:positionH>
            <wp:positionV relativeFrom="paragraph">
              <wp:posOffset>-364490</wp:posOffset>
            </wp:positionV>
            <wp:extent cx="19050" cy="127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4624" behindDoc="1" locked="0" layoutInCell="1" allowOverlap="1">
            <wp:simplePos x="0" y="0"/>
            <wp:positionH relativeFrom="column">
              <wp:posOffset>2973070</wp:posOffset>
            </wp:positionH>
            <wp:positionV relativeFrom="paragraph">
              <wp:posOffset>-364490</wp:posOffset>
            </wp:positionV>
            <wp:extent cx="19050" cy="127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5648" behindDoc="1" locked="0" layoutInCell="1" allowOverlap="1">
            <wp:simplePos x="0" y="0"/>
            <wp:positionH relativeFrom="column">
              <wp:posOffset>3009900</wp:posOffset>
            </wp:positionH>
            <wp:positionV relativeFrom="paragraph">
              <wp:posOffset>-364490</wp:posOffset>
            </wp:positionV>
            <wp:extent cx="19050" cy="127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6672" behindDoc="1" locked="0" layoutInCell="1" allowOverlap="1">
            <wp:simplePos x="0" y="0"/>
            <wp:positionH relativeFrom="column">
              <wp:posOffset>3046730</wp:posOffset>
            </wp:positionH>
            <wp:positionV relativeFrom="paragraph">
              <wp:posOffset>-364490</wp:posOffset>
            </wp:positionV>
            <wp:extent cx="19050" cy="127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7696" behindDoc="1" locked="0" layoutInCell="1" allowOverlap="1">
            <wp:simplePos x="0" y="0"/>
            <wp:positionH relativeFrom="column">
              <wp:posOffset>3083560</wp:posOffset>
            </wp:positionH>
            <wp:positionV relativeFrom="paragraph">
              <wp:posOffset>-364490</wp:posOffset>
            </wp:positionV>
            <wp:extent cx="19050" cy="127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8720" behindDoc="1" locked="0" layoutInCell="1" allowOverlap="1">
            <wp:simplePos x="0" y="0"/>
            <wp:positionH relativeFrom="column">
              <wp:posOffset>3120390</wp:posOffset>
            </wp:positionH>
            <wp:positionV relativeFrom="paragraph">
              <wp:posOffset>-364490</wp:posOffset>
            </wp:positionV>
            <wp:extent cx="19050" cy="127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79744" behindDoc="1" locked="0" layoutInCell="1" allowOverlap="1">
            <wp:simplePos x="0" y="0"/>
            <wp:positionH relativeFrom="column">
              <wp:posOffset>3157220</wp:posOffset>
            </wp:positionH>
            <wp:positionV relativeFrom="paragraph">
              <wp:posOffset>-364490</wp:posOffset>
            </wp:positionV>
            <wp:extent cx="19050" cy="1270"/>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0768" behindDoc="1" locked="0" layoutInCell="1" allowOverlap="1">
            <wp:simplePos x="0" y="0"/>
            <wp:positionH relativeFrom="column">
              <wp:posOffset>3194050</wp:posOffset>
            </wp:positionH>
            <wp:positionV relativeFrom="paragraph">
              <wp:posOffset>-364490</wp:posOffset>
            </wp:positionV>
            <wp:extent cx="19050" cy="1270"/>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1792" behindDoc="1" locked="0" layoutInCell="1" allowOverlap="1">
            <wp:simplePos x="0" y="0"/>
            <wp:positionH relativeFrom="column">
              <wp:posOffset>3230880</wp:posOffset>
            </wp:positionH>
            <wp:positionV relativeFrom="paragraph">
              <wp:posOffset>-364490</wp:posOffset>
            </wp:positionV>
            <wp:extent cx="19050" cy="1270"/>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2816" behindDoc="1" locked="0" layoutInCell="1" allowOverlap="1">
            <wp:simplePos x="0" y="0"/>
            <wp:positionH relativeFrom="column">
              <wp:posOffset>3267710</wp:posOffset>
            </wp:positionH>
            <wp:positionV relativeFrom="paragraph">
              <wp:posOffset>-364490</wp:posOffset>
            </wp:positionV>
            <wp:extent cx="19050" cy="1270"/>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3840" behindDoc="1" locked="0" layoutInCell="1" allowOverlap="1">
            <wp:simplePos x="0" y="0"/>
            <wp:positionH relativeFrom="column">
              <wp:posOffset>3304540</wp:posOffset>
            </wp:positionH>
            <wp:positionV relativeFrom="paragraph">
              <wp:posOffset>-364490</wp:posOffset>
            </wp:positionV>
            <wp:extent cx="19050" cy="127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4864" behindDoc="1" locked="0" layoutInCell="1" allowOverlap="1">
            <wp:simplePos x="0" y="0"/>
            <wp:positionH relativeFrom="column">
              <wp:posOffset>3341370</wp:posOffset>
            </wp:positionH>
            <wp:positionV relativeFrom="paragraph">
              <wp:posOffset>-364490</wp:posOffset>
            </wp:positionV>
            <wp:extent cx="19050" cy="127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5888" behindDoc="1" locked="0" layoutInCell="1" allowOverlap="1">
            <wp:simplePos x="0" y="0"/>
            <wp:positionH relativeFrom="column">
              <wp:posOffset>3378200</wp:posOffset>
            </wp:positionH>
            <wp:positionV relativeFrom="paragraph">
              <wp:posOffset>-364490</wp:posOffset>
            </wp:positionV>
            <wp:extent cx="19050" cy="127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6912" behindDoc="1" locked="0" layoutInCell="1" allowOverlap="1">
            <wp:simplePos x="0" y="0"/>
            <wp:positionH relativeFrom="column">
              <wp:posOffset>3415030</wp:posOffset>
            </wp:positionH>
            <wp:positionV relativeFrom="paragraph">
              <wp:posOffset>-364490</wp:posOffset>
            </wp:positionV>
            <wp:extent cx="19050" cy="127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7936" behindDoc="1" locked="0" layoutInCell="1" allowOverlap="1">
            <wp:simplePos x="0" y="0"/>
            <wp:positionH relativeFrom="column">
              <wp:posOffset>3451860</wp:posOffset>
            </wp:positionH>
            <wp:positionV relativeFrom="paragraph">
              <wp:posOffset>-364490</wp:posOffset>
            </wp:positionV>
            <wp:extent cx="19050" cy="127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8960" behindDoc="1" locked="0" layoutInCell="1" allowOverlap="1">
            <wp:simplePos x="0" y="0"/>
            <wp:positionH relativeFrom="column">
              <wp:posOffset>3488690</wp:posOffset>
            </wp:positionH>
            <wp:positionV relativeFrom="paragraph">
              <wp:posOffset>-364490</wp:posOffset>
            </wp:positionV>
            <wp:extent cx="19050" cy="1270"/>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89984" behindDoc="1" locked="0" layoutInCell="1" allowOverlap="1">
            <wp:simplePos x="0" y="0"/>
            <wp:positionH relativeFrom="column">
              <wp:posOffset>3525520</wp:posOffset>
            </wp:positionH>
            <wp:positionV relativeFrom="paragraph">
              <wp:posOffset>-364490</wp:posOffset>
            </wp:positionV>
            <wp:extent cx="19050" cy="127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91008" behindDoc="1" locked="0" layoutInCell="1" allowOverlap="1">
            <wp:simplePos x="0" y="0"/>
            <wp:positionH relativeFrom="column">
              <wp:posOffset>3562350</wp:posOffset>
            </wp:positionH>
            <wp:positionV relativeFrom="paragraph">
              <wp:posOffset>-364490</wp:posOffset>
            </wp:positionV>
            <wp:extent cx="19050" cy="1270"/>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92032" behindDoc="1" locked="0" layoutInCell="1" allowOverlap="1">
            <wp:simplePos x="0" y="0"/>
            <wp:positionH relativeFrom="column">
              <wp:posOffset>3599180</wp:posOffset>
            </wp:positionH>
            <wp:positionV relativeFrom="paragraph">
              <wp:posOffset>-364490</wp:posOffset>
            </wp:positionV>
            <wp:extent cx="19050" cy="127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a:picLocks noChangeAspect="1"/>
                    </pic:cNvPicPr>
                  </pic:nvPicPr>
                  <pic:blipFill>
                    <a:blip r:embed="rId11"/>
                    <a:stretch>
                      <a:fillRect/>
                    </a:stretch>
                  </pic:blipFill>
                  <pic:spPr>
                    <a:xfrm>
                      <a:off x="0" y="0"/>
                      <a:ext cx="19050" cy="127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93056" behindDoc="1" locked="0" layoutInCell="1" allowOverlap="1">
            <wp:simplePos x="0" y="0"/>
            <wp:positionH relativeFrom="column">
              <wp:posOffset>3636010</wp:posOffset>
            </wp:positionH>
            <wp:positionV relativeFrom="paragraph">
              <wp:posOffset>-421005</wp:posOffset>
            </wp:positionV>
            <wp:extent cx="229870" cy="113030"/>
            <wp:effectExtent l="0" t="0" r="17780" b="127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a:picLocks noChangeAspect="1"/>
                    </pic:cNvPicPr>
                  </pic:nvPicPr>
                  <pic:blipFill>
                    <a:blip r:embed="rId12"/>
                    <a:stretch>
                      <a:fillRect/>
                    </a:stretch>
                  </pic:blipFill>
                  <pic:spPr>
                    <a:xfrm>
                      <a:off x="0" y="0"/>
                      <a:ext cx="229870" cy="113030"/>
                    </a:xfrm>
                    <a:prstGeom prst="rect">
                      <a:avLst/>
                    </a:prstGeom>
                    <a:noFill/>
                    <a:ln w="9525">
                      <a:noFill/>
                      <a:miter/>
                    </a:ln>
                  </pic:spPr>
                </pic:pic>
              </a:graphicData>
            </a:graphic>
          </wp:anchor>
        </w:drawing>
      </w:r>
      <w:r>
        <w:rPr>
          <w:rFonts w:eastAsia="Times New Roman"/>
          <w:noProof/>
          <w:sz w:val="22"/>
        </w:rPr>
        <w:drawing>
          <wp:anchor distT="0" distB="0" distL="114300" distR="114300" simplePos="0" relativeHeight="251694080" behindDoc="1" locked="0" layoutInCell="1" allowOverlap="1">
            <wp:simplePos x="0" y="0"/>
            <wp:positionH relativeFrom="column">
              <wp:posOffset>1990725</wp:posOffset>
            </wp:positionH>
            <wp:positionV relativeFrom="paragraph">
              <wp:posOffset>-6985</wp:posOffset>
            </wp:positionV>
            <wp:extent cx="2379345" cy="1808480"/>
            <wp:effectExtent l="0" t="0" r="1905" b="127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a:picLocks noChangeAspect="1"/>
                    </pic:cNvPicPr>
                  </pic:nvPicPr>
                  <pic:blipFill>
                    <a:blip r:embed="rId13"/>
                    <a:stretch>
                      <a:fillRect/>
                    </a:stretch>
                  </pic:blipFill>
                  <pic:spPr>
                    <a:xfrm>
                      <a:off x="0" y="0"/>
                      <a:ext cx="2379345" cy="1808480"/>
                    </a:xfrm>
                    <a:prstGeom prst="rect">
                      <a:avLst/>
                    </a:prstGeom>
                    <a:noFill/>
                    <a:ln w="9525">
                      <a:noFill/>
                      <a:miter/>
                    </a:ln>
                  </pic:spPr>
                </pic:pic>
              </a:graphicData>
            </a:graphic>
          </wp:anchor>
        </w:drawing>
      </w:r>
    </w:p>
    <w:p w:rsidR="0084502C" w:rsidRDefault="0084502C">
      <w:pPr>
        <w:spacing w:line="189" w:lineRule="exact"/>
        <w:rPr>
          <w:rFonts w:eastAsia="Times New Roman"/>
        </w:rPr>
      </w:pPr>
    </w:p>
    <w:p w:rsidR="0084502C" w:rsidRDefault="007972AC">
      <w:pPr>
        <w:spacing w:line="0" w:lineRule="atLeast"/>
        <w:ind w:left="2100"/>
        <w:rPr>
          <w:rFonts w:ascii="Arial" w:eastAsia="Arial" w:hAnsi="Arial"/>
          <w:sz w:val="24"/>
        </w:rPr>
      </w:pPr>
      <w:r>
        <w:rPr>
          <w:rFonts w:ascii="Arial" w:eastAsia="Arial" w:hAnsi="Arial"/>
          <w:sz w:val="24"/>
        </w:rPr>
        <w:t>conception</w:t>
      </w:r>
    </w:p>
    <w:p w:rsidR="0084502C" w:rsidRDefault="007972AC">
      <w:pPr>
        <w:spacing w:line="0" w:lineRule="atLeast"/>
        <w:ind w:left="2140"/>
        <w:rPr>
          <w:rFonts w:ascii="Arial" w:eastAsia="Arial" w:hAnsi="Arial"/>
          <w:sz w:val="24"/>
        </w:rPr>
      </w:pPr>
      <w:r>
        <w:rPr>
          <w:rFonts w:ascii="Arial" w:eastAsia="Arial" w:hAnsi="Arial"/>
          <w:sz w:val="24"/>
        </w:rPr>
        <w:t>du produit</w:t>
      </w:r>
    </w:p>
    <w:p w:rsidR="0084502C" w:rsidRDefault="007972AC">
      <w:pPr>
        <w:spacing w:line="238" w:lineRule="auto"/>
        <w:ind w:left="6300"/>
        <w:rPr>
          <w:rFonts w:ascii="Arial" w:eastAsia="Arial" w:hAnsi="Arial"/>
          <w:sz w:val="24"/>
        </w:rPr>
      </w:pPr>
      <w:r>
        <w:rPr>
          <w:rFonts w:ascii="Arial" w:eastAsia="Arial" w:hAnsi="Arial"/>
          <w:sz w:val="24"/>
        </w:rPr>
        <w:t>vérification</w:t>
      </w:r>
    </w:p>
    <w:p w:rsidR="0084502C" w:rsidRDefault="007972AC">
      <w:pPr>
        <w:tabs>
          <w:tab w:val="left" w:pos="6320"/>
        </w:tabs>
        <w:spacing w:line="234" w:lineRule="auto"/>
        <w:ind w:left="3840"/>
        <w:rPr>
          <w:rFonts w:ascii="Arial" w:eastAsia="Arial" w:hAnsi="Arial"/>
          <w:sz w:val="23"/>
        </w:rPr>
      </w:pPr>
      <w:r>
        <w:rPr>
          <w:rFonts w:ascii="Arial" w:eastAsia="Arial" w:hAnsi="Arial"/>
          <w:sz w:val="24"/>
        </w:rPr>
        <w:t>Dossier De</w:t>
      </w:r>
      <w:r>
        <w:rPr>
          <w:rFonts w:eastAsia="Times New Roman"/>
        </w:rPr>
        <w:tab/>
      </w:r>
      <w:r>
        <w:rPr>
          <w:rFonts w:ascii="Arial" w:eastAsia="Arial" w:hAnsi="Arial"/>
          <w:sz w:val="23"/>
        </w:rPr>
        <w:t>du produit</w:t>
      </w:r>
    </w:p>
    <w:p w:rsidR="0084502C" w:rsidRDefault="007972AC">
      <w:pPr>
        <w:spacing w:line="0" w:lineRule="atLeast"/>
        <w:ind w:left="3840"/>
        <w:rPr>
          <w:rFonts w:ascii="Arial" w:eastAsia="Arial" w:hAnsi="Arial"/>
          <w:sz w:val="24"/>
        </w:rPr>
      </w:pPr>
      <w:r>
        <w:rPr>
          <w:rFonts w:ascii="Arial" w:eastAsia="Arial" w:hAnsi="Arial"/>
          <w:sz w:val="24"/>
        </w:rPr>
        <w:t>Conception</w:t>
      </w:r>
    </w:p>
    <w:p w:rsidR="0084502C" w:rsidRDefault="0084502C">
      <w:pPr>
        <w:spacing w:line="380" w:lineRule="exact"/>
        <w:rPr>
          <w:rFonts w:eastAsia="Times New Roman"/>
        </w:rPr>
      </w:pPr>
    </w:p>
    <w:p w:rsidR="0084502C" w:rsidRDefault="007972AC">
      <w:pPr>
        <w:spacing w:line="0" w:lineRule="atLeast"/>
        <w:ind w:left="4300"/>
        <w:rPr>
          <w:rFonts w:ascii="Arial" w:eastAsia="Arial" w:hAnsi="Arial"/>
          <w:sz w:val="24"/>
          <w:highlight w:val="white"/>
        </w:rPr>
      </w:pPr>
      <w:r>
        <w:rPr>
          <w:rFonts w:ascii="Arial" w:eastAsia="Arial" w:hAnsi="Arial"/>
          <w:sz w:val="24"/>
          <w:highlight w:val="white"/>
        </w:rPr>
        <w:t>Dossier De</w:t>
      </w:r>
    </w:p>
    <w:p w:rsidR="0084502C" w:rsidRDefault="007972AC">
      <w:pPr>
        <w:spacing w:line="0" w:lineRule="atLeast"/>
        <w:ind w:left="4300"/>
        <w:rPr>
          <w:rFonts w:ascii="Arial" w:eastAsia="Arial" w:hAnsi="Arial"/>
          <w:sz w:val="24"/>
        </w:rPr>
      </w:pPr>
      <w:r>
        <w:rPr>
          <w:rFonts w:ascii="Arial" w:eastAsia="Arial" w:hAnsi="Arial"/>
          <w:sz w:val="24"/>
        </w:rPr>
        <w:t>Fabrication</w:t>
      </w:r>
    </w:p>
    <w:p w:rsidR="0084502C" w:rsidRDefault="0084502C">
      <w:pPr>
        <w:spacing w:line="200" w:lineRule="exact"/>
        <w:rPr>
          <w:rFonts w:eastAsia="Times New Roman"/>
        </w:rPr>
      </w:pPr>
    </w:p>
    <w:p w:rsidR="0084502C" w:rsidRDefault="0084502C">
      <w:pPr>
        <w:spacing w:line="350" w:lineRule="exact"/>
        <w:rPr>
          <w:rFonts w:eastAsia="Times New Roman"/>
        </w:rPr>
      </w:pPr>
    </w:p>
    <w:p w:rsidR="0084502C" w:rsidRDefault="007972AC">
      <w:pPr>
        <w:spacing w:line="0" w:lineRule="atLeast"/>
        <w:ind w:right="-259"/>
        <w:jc w:val="center"/>
        <w:rPr>
          <w:rFonts w:ascii="Arial" w:eastAsia="Arial" w:hAnsi="Arial"/>
          <w:sz w:val="24"/>
        </w:rPr>
      </w:pPr>
      <w:r>
        <w:rPr>
          <w:rFonts w:ascii="Arial" w:eastAsia="Arial" w:hAnsi="Arial"/>
          <w:sz w:val="24"/>
        </w:rPr>
        <w:t>développement du produit</w:t>
      </w:r>
    </w:p>
    <w:p w:rsidR="0084502C" w:rsidRDefault="007972AC">
      <w:pPr>
        <w:spacing w:line="20" w:lineRule="exact"/>
        <w:rPr>
          <w:rFonts w:eastAsia="Times New Roman"/>
        </w:rPr>
      </w:pPr>
      <w:r>
        <w:rPr>
          <w:rFonts w:ascii="Arial" w:eastAsia="Arial" w:hAnsi="Arial"/>
          <w:noProof/>
          <w:sz w:val="24"/>
        </w:rPr>
        <w:drawing>
          <wp:anchor distT="0" distB="0" distL="114300" distR="114300" simplePos="0" relativeHeight="251695104" behindDoc="1" locked="0" layoutInCell="1" allowOverlap="1">
            <wp:simplePos x="0" y="0"/>
            <wp:positionH relativeFrom="column">
              <wp:posOffset>1271270</wp:posOffset>
            </wp:positionH>
            <wp:positionV relativeFrom="paragraph">
              <wp:posOffset>-27940</wp:posOffset>
            </wp:positionV>
            <wp:extent cx="3746500" cy="119380"/>
            <wp:effectExtent l="0" t="0" r="6350" b="1397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a:picLocks noChangeAspect="1"/>
                    </pic:cNvPicPr>
                  </pic:nvPicPr>
                  <pic:blipFill>
                    <a:blip r:embed="rId14"/>
                    <a:stretch>
                      <a:fillRect/>
                    </a:stretch>
                  </pic:blipFill>
                  <pic:spPr>
                    <a:xfrm>
                      <a:off x="0" y="0"/>
                      <a:ext cx="3746500" cy="119380"/>
                    </a:xfrm>
                    <a:prstGeom prst="rect">
                      <a:avLst/>
                    </a:prstGeom>
                    <a:noFill/>
                    <a:ln w="9525">
                      <a:noFill/>
                      <a:miter/>
                    </a:ln>
                  </pic:spPr>
                </pic:pic>
              </a:graphicData>
            </a:graphic>
          </wp:anchor>
        </w:drawing>
      </w:r>
    </w:p>
    <w:p w:rsidR="0084502C" w:rsidRDefault="0084502C">
      <w:pPr>
        <w:spacing w:line="103" w:lineRule="exact"/>
        <w:rPr>
          <w:rFonts w:eastAsia="Times New Roman"/>
        </w:rPr>
      </w:pPr>
    </w:p>
    <w:p w:rsidR="0084502C" w:rsidRDefault="007972AC">
      <w:pPr>
        <w:spacing w:line="0" w:lineRule="atLeast"/>
        <w:jc w:val="center"/>
        <w:rPr>
          <w:rFonts w:ascii="Arial" w:eastAsia="Arial" w:hAnsi="Arial"/>
          <w:b/>
          <w:sz w:val="22"/>
        </w:rPr>
      </w:pPr>
      <w:r>
        <w:rPr>
          <w:rFonts w:ascii="Arial" w:eastAsia="Arial" w:hAnsi="Arial"/>
          <w:b/>
          <w:sz w:val="22"/>
        </w:rPr>
        <w:t>Figure 1: Arborescence documentaire.</w:t>
      </w:r>
    </w:p>
    <w:p w:rsidR="0084502C" w:rsidRDefault="0084502C">
      <w:pPr>
        <w:spacing w:line="173" w:lineRule="exact"/>
        <w:rPr>
          <w:rFonts w:eastAsia="Times New Roman"/>
        </w:rPr>
      </w:pPr>
    </w:p>
    <w:p w:rsidR="0084502C" w:rsidRDefault="007972AC">
      <w:pPr>
        <w:spacing w:line="258" w:lineRule="auto"/>
        <w:jc w:val="both"/>
        <w:rPr>
          <w:rFonts w:eastAsia="Times New Roman"/>
          <w:sz w:val="24"/>
        </w:rPr>
      </w:pPr>
      <w:r>
        <w:rPr>
          <w:rFonts w:eastAsia="Times New Roman"/>
          <w:sz w:val="24"/>
        </w:rPr>
        <w:t>La figure ci-dessus fournit une vision d'ensemble de l'arborescence documentaire du projet</w:t>
      </w:r>
      <w:r>
        <w:rPr>
          <w:rFonts w:eastAsia="Times New Roman"/>
          <w:i/>
          <w:sz w:val="24"/>
        </w:rPr>
        <w:t>.</w:t>
      </w:r>
      <w:r>
        <w:rPr>
          <w:rFonts w:eastAsia="Times New Roman"/>
          <w:sz w:val="24"/>
        </w:rPr>
        <w:t xml:space="preserve"> Ceci permet ainsi de mieux comprendre la nature de ce document et son positionnement dans le développement en </w:t>
      </w:r>
      <w:r>
        <w:rPr>
          <w:rFonts w:eastAsia="Times New Roman"/>
          <w:i/>
          <w:sz w:val="24"/>
        </w:rPr>
        <w:t>V</w:t>
      </w:r>
      <w:r>
        <w:rPr>
          <w:rFonts w:eastAsia="Times New Roman"/>
          <w:sz w:val="24"/>
        </w:rPr>
        <w:t xml:space="preserve"> du produit.</w:t>
      </w:r>
    </w:p>
    <w:p w:rsidR="0084502C" w:rsidRDefault="0084502C">
      <w:pPr>
        <w:spacing w:line="258" w:lineRule="auto"/>
        <w:jc w:val="both"/>
        <w:rPr>
          <w:rFonts w:eastAsia="Times New Roman"/>
          <w:sz w:val="24"/>
        </w:rPr>
      </w:pPr>
    </w:p>
    <w:p w:rsidR="0084502C" w:rsidRDefault="007972AC">
      <w:pPr>
        <w:pStyle w:val="Titre1"/>
        <w:numPr>
          <w:ilvl w:val="0"/>
          <w:numId w:val="1"/>
        </w:numPr>
      </w:pPr>
      <w:r>
        <w:t xml:space="preserve"> </w:t>
      </w:r>
      <w:bookmarkStart w:id="5" w:name="_Toc1067435207"/>
      <w:r>
        <w:t>Cycle de développement du produit orienté qualité</w:t>
      </w:r>
      <w:bookmarkEnd w:id="5"/>
    </w:p>
    <w:p w:rsidR="0084502C" w:rsidRDefault="0084502C">
      <w:pPr>
        <w:spacing w:line="200" w:lineRule="exact"/>
        <w:rPr>
          <w:rFonts w:eastAsia="Times New Roman"/>
        </w:rPr>
      </w:pPr>
    </w:p>
    <w:p w:rsidR="0084502C" w:rsidRDefault="0084502C">
      <w:pPr>
        <w:spacing w:line="216" w:lineRule="exact"/>
        <w:rPr>
          <w:rFonts w:eastAsia="Times New Roman"/>
        </w:rPr>
      </w:pPr>
    </w:p>
    <w:p w:rsidR="0084502C" w:rsidRDefault="007972AC">
      <w:pPr>
        <w:spacing w:line="248" w:lineRule="auto"/>
        <w:ind w:right="20"/>
        <w:jc w:val="both"/>
        <w:rPr>
          <w:rFonts w:eastAsia="Times New Roman"/>
          <w:sz w:val="24"/>
        </w:rPr>
      </w:pPr>
      <w:r>
        <w:rPr>
          <w:rFonts w:eastAsia="Times New Roman"/>
          <w:sz w:val="24"/>
        </w:rPr>
        <w:t xml:space="preserve">La figure </w:t>
      </w:r>
      <w:hyperlink w:anchor="page4" w:history="1">
        <w:r>
          <w:rPr>
            <w:rFonts w:eastAsia="Times New Roman"/>
            <w:sz w:val="24"/>
          </w:rPr>
          <w:t xml:space="preserve">1 </w:t>
        </w:r>
      </w:hyperlink>
      <w:r>
        <w:rPr>
          <w:rFonts w:eastAsia="Times New Roman"/>
          <w:sz w:val="24"/>
        </w:rPr>
        <w:t>précédente présente le cycle de développ</w:t>
      </w:r>
      <w:r>
        <w:rPr>
          <w:rFonts w:eastAsia="Times New Roman"/>
          <w:sz w:val="24"/>
        </w:rPr>
        <w:t xml:space="preserve">ement du produit conformément à la norme de qualité ISO9001. Cette norme est très utilisée dans le secteur du développement électronique et informatique. L'axe principal de cette norme est la « </w:t>
      </w:r>
      <w:r>
        <w:rPr>
          <w:rFonts w:eastAsia="Times New Roman"/>
          <w:i/>
          <w:sz w:val="24"/>
        </w:rPr>
        <w:t>satisfaction client</w:t>
      </w:r>
      <w:r>
        <w:rPr>
          <w:rFonts w:eastAsia="Times New Roman"/>
          <w:sz w:val="24"/>
        </w:rPr>
        <w:t xml:space="preserve"> ». Pour cela, elle décrit le processus de </w:t>
      </w:r>
      <w:r>
        <w:rPr>
          <w:rFonts w:eastAsia="Times New Roman"/>
          <w:sz w:val="24"/>
        </w:rPr>
        <w:t>développement dans le but d'optimiser la compréhension entre le client et le fournisseur, et donc de garantir la tenue des coûts et délais de développement.</w:t>
      </w:r>
    </w:p>
    <w:p w:rsidR="0084502C" w:rsidRDefault="0084502C">
      <w:pPr>
        <w:spacing w:line="126" w:lineRule="exact"/>
        <w:rPr>
          <w:rFonts w:eastAsia="Times New Roman"/>
        </w:rPr>
      </w:pPr>
    </w:p>
    <w:p w:rsidR="0084502C" w:rsidRDefault="007972AC">
      <w:pPr>
        <w:spacing w:line="249" w:lineRule="auto"/>
        <w:ind w:right="20"/>
        <w:jc w:val="both"/>
        <w:rPr>
          <w:rFonts w:eastAsia="Times New Roman"/>
          <w:sz w:val="24"/>
        </w:rPr>
      </w:pPr>
      <w:r>
        <w:rPr>
          <w:rFonts w:eastAsia="Times New Roman"/>
          <w:sz w:val="24"/>
        </w:rPr>
        <w:t xml:space="preserve">Le </w:t>
      </w:r>
      <w:r>
        <w:rPr>
          <w:rFonts w:eastAsia="Times New Roman"/>
          <w:i/>
          <w:sz w:val="24"/>
        </w:rPr>
        <w:t>Cahier Des Charges</w:t>
      </w:r>
      <w:r>
        <w:rPr>
          <w:rFonts w:eastAsia="Times New Roman"/>
          <w:sz w:val="24"/>
        </w:rPr>
        <w:t xml:space="preserve"> (CDC) est rédigé par le client et approuvé par le fournisseur. Il regroupe l</w:t>
      </w:r>
      <w:r>
        <w:rPr>
          <w:rFonts w:eastAsia="Times New Roman"/>
          <w:sz w:val="24"/>
        </w:rPr>
        <w:t>'ensemble des exigences auxquelles le produit doit répondre. Il constitue un élément fondamental dans le contrat passé entre le client et le fournisseur. Il est donc primordial qu'il soit rédigé avec rigueur et complétude dans le but de minimiser les conte</w:t>
      </w:r>
      <w:r>
        <w:rPr>
          <w:rFonts w:eastAsia="Times New Roman"/>
          <w:sz w:val="24"/>
        </w:rPr>
        <w:t>ntieux et de favoriser le passage d'informations entre demandeurs et concepteurs.</w:t>
      </w:r>
    </w:p>
    <w:p w:rsidR="0084502C" w:rsidRDefault="0084502C">
      <w:pPr>
        <w:spacing w:line="124" w:lineRule="exact"/>
        <w:rPr>
          <w:rFonts w:eastAsia="Times New Roman"/>
        </w:rPr>
      </w:pPr>
    </w:p>
    <w:p w:rsidR="0084502C" w:rsidRDefault="007972AC">
      <w:pPr>
        <w:spacing w:line="276" w:lineRule="auto"/>
        <w:ind w:right="20"/>
        <w:jc w:val="both"/>
        <w:rPr>
          <w:rFonts w:eastAsia="Times New Roman"/>
          <w:sz w:val="24"/>
        </w:rPr>
      </w:pPr>
      <w:r>
        <w:rPr>
          <w:rFonts w:eastAsia="Times New Roman"/>
          <w:sz w:val="24"/>
        </w:rPr>
        <w:t xml:space="preserve">Le </w:t>
      </w:r>
      <w:r>
        <w:rPr>
          <w:rFonts w:eastAsia="Times New Roman"/>
          <w:i/>
          <w:sz w:val="24"/>
        </w:rPr>
        <w:t>Dossier De Conception</w:t>
      </w:r>
      <w:r>
        <w:rPr>
          <w:rFonts w:eastAsia="Times New Roman"/>
          <w:sz w:val="24"/>
        </w:rPr>
        <w:t xml:space="preserve"> (DDC) est rédigé par le fournisseur et approuvé par le client. Ce dossier est constitué de plusieurs parties :</w:t>
      </w:r>
    </w:p>
    <w:p w:rsidR="0084502C" w:rsidRDefault="0084502C">
      <w:pPr>
        <w:spacing w:line="97" w:lineRule="exact"/>
        <w:rPr>
          <w:rFonts w:eastAsia="Times New Roman"/>
        </w:rPr>
      </w:pPr>
    </w:p>
    <w:p w:rsidR="0084502C" w:rsidRDefault="007972AC">
      <w:pPr>
        <w:numPr>
          <w:ilvl w:val="0"/>
          <w:numId w:val="2"/>
        </w:numPr>
        <w:tabs>
          <w:tab w:val="left" w:pos="720"/>
        </w:tabs>
        <w:spacing w:line="255" w:lineRule="auto"/>
        <w:ind w:left="720" w:right="20" w:hanging="364"/>
        <w:jc w:val="both"/>
        <w:rPr>
          <w:rFonts w:ascii="Arial" w:eastAsia="Arial" w:hAnsi="Arial"/>
          <w:sz w:val="24"/>
        </w:rPr>
      </w:pPr>
      <w:r>
        <w:rPr>
          <w:rFonts w:eastAsia="Times New Roman"/>
          <w:sz w:val="24"/>
        </w:rPr>
        <w:t xml:space="preserve">La première partie de ce document </w:t>
      </w:r>
      <w:r>
        <w:rPr>
          <w:rFonts w:eastAsia="Times New Roman"/>
          <w:sz w:val="24"/>
        </w:rPr>
        <w:t>présente la conception préliminaire du produit. Elle présente l'architecture fonctionnelle du produit développé. Elle apporte les premiers éléments de preuve de la faisabilité du produit.</w:t>
      </w:r>
    </w:p>
    <w:p w:rsidR="0084502C" w:rsidRDefault="0084502C">
      <w:pPr>
        <w:spacing w:line="123" w:lineRule="exact"/>
        <w:rPr>
          <w:rFonts w:ascii="Arial" w:eastAsia="Arial" w:hAnsi="Arial"/>
          <w:sz w:val="24"/>
        </w:rPr>
      </w:pPr>
    </w:p>
    <w:p w:rsidR="0084502C" w:rsidRDefault="007972AC">
      <w:pPr>
        <w:numPr>
          <w:ilvl w:val="0"/>
          <w:numId w:val="2"/>
        </w:numPr>
        <w:tabs>
          <w:tab w:val="left" w:pos="720"/>
        </w:tabs>
        <w:spacing w:line="250" w:lineRule="auto"/>
        <w:ind w:left="720" w:right="20" w:hanging="364"/>
        <w:jc w:val="both"/>
        <w:rPr>
          <w:rFonts w:ascii="Arial" w:eastAsia="Arial" w:hAnsi="Arial"/>
          <w:sz w:val="24"/>
        </w:rPr>
      </w:pPr>
      <w:r>
        <w:rPr>
          <w:rFonts w:eastAsia="Times New Roman"/>
          <w:sz w:val="24"/>
        </w:rPr>
        <w:t>La seconde partie rassemble les éléments de conception détaillée du</w:t>
      </w:r>
      <w:r>
        <w:rPr>
          <w:rFonts w:eastAsia="Times New Roman"/>
          <w:sz w:val="24"/>
        </w:rPr>
        <w:t xml:space="preserve"> produit développé. Les différents blocs fonctionnels du produit sont étudiés et leurs composants dimensionnés. Cette partie apporte la preuve de la faisabilité du produit conformément aux exigences client.</w:t>
      </w:r>
    </w:p>
    <w:p w:rsidR="0084502C" w:rsidRDefault="0084502C">
      <w:pPr>
        <w:spacing w:line="128" w:lineRule="exact"/>
        <w:rPr>
          <w:rFonts w:ascii="Arial" w:eastAsia="Arial" w:hAnsi="Arial"/>
          <w:sz w:val="24"/>
        </w:rPr>
      </w:pPr>
    </w:p>
    <w:p w:rsidR="0084502C" w:rsidRDefault="007972AC">
      <w:pPr>
        <w:numPr>
          <w:ilvl w:val="0"/>
          <w:numId w:val="2"/>
        </w:numPr>
        <w:tabs>
          <w:tab w:val="left" w:pos="720"/>
        </w:tabs>
        <w:spacing w:line="255" w:lineRule="auto"/>
        <w:ind w:left="720" w:right="20" w:hanging="364"/>
        <w:jc w:val="both"/>
        <w:rPr>
          <w:rFonts w:ascii="Arial" w:eastAsia="Arial" w:hAnsi="Arial"/>
          <w:sz w:val="24"/>
        </w:rPr>
      </w:pPr>
      <w:r>
        <w:rPr>
          <w:rFonts w:eastAsia="Times New Roman"/>
          <w:sz w:val="24"/>
        </w:rPr>
        <w:t>La troisième partie présente l'ensemble des simu</w:t>
      </w:r>
      <w:r>
        <w:rPr>
          <w:rFonts w:eastAsia="Times New Roman"/>
          <w:sz w:val="24"/>
        </w:rPr>
        <w:t>lations réalisées au cours de la conception. Elle permet de conforter le client et le fournisseur sur la justesse des résultats issus de la conception.</w:t>
      </w:r>
    </w:p>
    <w:p w:rsidR="0084502C" w:rsidRDefault="0084502C">
      <w:pPr>
        <w:spacing w:line="119" w:lineRule="exact"/>
        <w:rPr>
          <w:rFonts w:eastAsia="Times New Roman"/>
        </w:rPr>
      </w:pPr>
    </w:p>
    <w:p w:rsidR="0084502C" w:rsidRDefault="007972AC">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Fabrication</w:t>
      </w:r>
      <w:r>
        <w:rPr>
          <w:rFonts w:eastAsia="Times New Roman"/>
          <w:sz w:val="24"/>
        </w:rPr>
        <w:t xml:space="preserve"> (DDF) est rédigé par le fournisseur et approuvé par le client. Il synthétise </w:t>
      </w:r>
      <w:r>
        <w:rPr>
          <w:rFonts w:eastAsia="Times New Roman"/>
          <w:sz w:val="24"/>
        </w:rPr>
        <w:t xml:space="preserve">l'ensemble des documents de fabrication du produit. Ainsi, le client comme le fournisseur pourront reproduire à la demande le prototype conçu dans un nombre d'exemplaires beaucoup plus important. Ceci a pour </w:t>
      </w:r>
      <w:bookmarkStart w:id="6" w:name="_GoBack"/>
      <w:bookmarkEnd w:id="6"/>
      <w:r>
        <w:rPr>
          <w:rFonts w:eastAsia="Times New Roman"/>
          <w:sz w:val="24"/>
        </w:rPr>
        <w:t>objectif de permettre une production en série et</w:t>
      </w:r>
      <w:r>
        <w:rPr>
          <w:rFonts w:eastAsia="Times New Roman"/>
          <w:sz w:val="24"/>
        </w:rPr>
        <w:t xml:space="preserve"> ainsi une </w:t>
      </w:r>
      <w:r>
        <w:rPr>
          <w:rFonts w:eastAsia="Times New Roman"/>
          <w:sz w:val="24"/>
        </w:rPr>
        <w:lastRenderedPageBreak/>
        <w:t>distribution à grande échelle du produit.</w:t>
      </w:r>
    </w:p>
    <w:p w:rsidR="0084502C" w:rsidRDefault="0084502C">
      <w:pPr>
        <w:spacing w:line="124" w:lineRule="exact"/>
        <w:rPr>
          <w:rFonts w:eastAsia="Times New Roman"/>
        </w:rPr>
      </w:pPr>
    </w:p>
    <w:p w:rsidR="0084502C" w:rsidRDefault="007972AC">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Vérification</w:t>
      </w:r>
      <w:r>
        <w:rPr>
          <w:rFonts w:eastAsia="Times New Roman"/>
          <w:sz w:val="24"/>
        </w:rPr>
        <w:t xml:space="preserve"> (DDV) est rédigé par le fournisseur et approuvé par le client. Il est rédigé sous forme de fiches de vérification qui décrivent la manière de vérifier le bon fonctionnement du</w:t>
      </w:r>
      <w:r>
        <w:rPr>
          <w:rFonts w:eastAsia="Times New Roman"/>
          <w:sz w:val="24"/>
        </w:rPr>
        <w:t xml:space="preserve"> produit développé. Chaque fiche est rédigée en corrélation directe avec les exigences client. Le dossier synthétise également les résultats de chacun des essais de vérification. Il constitue ainsi la preuve de la conformité du produit face aux exigences c</w:t>
      </w:r>
      <w:r>
        <w:rPr>
          <w:rFonts w:eastAsia="Times New Roman"/>
          <w:sz w:val="24"/>
        </w:rPr>
        <w:t>lient.</w:t>
      </w:r>
    </w:p>
    <w:p w:rsidR="0084502C" w:rsidRDefault="0084502C">
      <w:pPr>
        <w:spacing w:line="128" w:lineRule="exact"/>
        <w:rPr>
          <w:rFonts w:eastAsia="Times New Roman"/>
        </w:rPr>
      </w:pPr>
    </w:p>
    <w:p w:rsidR="0084502C" w:rsidRDefault="007972AC">
      <w:pPr>
        <w:spacing w:line="250" w:lineRule="auto"/>
        <w:ind w:right="20"/>
        <w:jc w:val="both"/>
        <w:rPr>
          <w:rFonts w:eastAsia="Times New Roman"/>
          <w:sz w:val="24"/>
        </w:rPr>
      </w:pPr>
      <w:r>
        <w:rPr>
          <w:rFonts w:eastAsia="Times New Roman"/>
          <w:sz w:val="24"/>
        </w:rPr>
        <w:t>Le processus de développement décrit ci-dessus, suggéré par la norme ISO9001, est exploité depuis plusieurs années dans l'industrie. En prenant du recul sur les nombreux développements réalisés, il en résulte que le suivi de ce processus avec rigue</w:t>
      </w:r>
      <w:r>
        <w:rPr>
          <w:rFonts w:eastAsia="Times New Roman"/>
          <w:sz w:val="24"/>
        </w:rPr>
        <w:t>ur est un gage de qualité conduisant à la satisfaction du client.</w:t>
      </w:r>
    </w:p>
    <w:p w:rsidR="0084502C" w:rsidRDefault="0084502C">
      <w:pPr>
        <w:spacing w:line="269" w:lineRule="exact"/>
        <w:rPr>
          <w:rFonts w:eastAsia="Times New Roman"/>
        </w:rPr>
      </w:pPr>
    </w:p>
    <w:p w:rsidR="0084502C" w:rsidRDefault="007972AC">
      <w:pPr>
        <w:pStyle w:val="Titre1"/>
        <w:numPr>
          <w:ilvl w:val="0"/>
          <w:numId w:val="1"/>
        </w:numPr>
      </w:pPr>
      <w:r>
        <w:t xml:space="preserve"> </w:t>
      </w:r>
      <w:bookmarkStart w:id="7" w:name="_Toc715053945"/>
      <w:r>
        <w:t>Présentation du produit à développer</w:t>
      </w:r>
      <w:bookmarkEnd w:id="7"/>
    </w:p>
    <w:p w:rsidR="0084502C" w:rsidRDefault="0084502C">
      <w:pPr>
        <w:spacing w:line="200" w:lineRule="exact"/>
        <w:rPr>
          <w:rFonts w:eastAsia="Times New Roman"/>
        </w:rPr>
      </w:pPr>
    </w:p>
    <w:p w:rsidR="0084502C" w:rsidRDefault="0084502C">
      <w:pPr>
        <w:spacing w:line="216" w:lineRule="exact"/>
        <w:rPr>
          <w:rFonts w:eastAsia="Times New Roman"/>
        </w:rPr>
      </w:pPr>
    </w:p>
    <w:p w:rsidR="0084502C" w:rsidRDefault="007972AC">
      <w:pPr>
        <w:spacing w:line="244" w:lineRule="auto"/>
        <w:jc w:val="both"/>
        <w:rPr>
          <w:rFonts w:eastAsia="Times New Roman"/>
          <w:highlight w:val="yellow"/>
        </w:rPr>
      </w:pPr>
      <w:r>
        <w:rPr>
          <w:rFonts w:eastAsia="Times New Roman"/>
          <w:sz w:val="24"/>
          <w:highlight w:val="yellow"/>
        </w:rPr>
        <w:t>BLABLABLA</w:t>
      </w:r>
    </w:p>
    <w:p w:rsidR="0084502C" w:rsidRDefault="0084502C">
      <w:pPr>
        <w:spacing w:line="200" w:lineRule="exact"/>
        <w:rPr>
          <w:rFonts w:eastAsia="Times New Roman"/>
        </w:rPr>
      </w:pPr>
    </w:p>
    <w:p w:rsidR="0084502C" w:rsidRDefault="0084502C">
      <w:pPr>
        <w:spacing w:line="335" w:lineRule="exact"/>
        <w:rPr>
          <w:rFonts w:eastAsia="Times New Roman"/>
        </w:rPr>
      </w:pPr>
    </w:p>
    <w:p w:rsidR="0084502C" w:rsidRDefault="007972AC">
      <w:pPr>
        <w:pStyle w:val="Titre1"/>
        <w:numPr>
          <w:ilvl w:val="0"/>
          <w:numId w:val="1"/>
        </w:numPr>
      </w:pPr>
      <w:r>
        <w:t xml:space="preserve"> </w:t>
      </w:r>
      <w:bookmarkStart w:id="8" w:name="_Toc1480775787"/>
      <w:r>
        <w:t>Exigences client du produit à développer</w:t>
      </w:r>
      <w:bookmarkEnd w:id="8"/>
    </w:p>
    <w:p w:rsidR="0084502C" w:rsidRDefault="0084502C">
      <w:pPr>
        <w:spacing w:line="358" w:lineRule="exact"/>
        <w:rPr>
          <w:rFonts w:eastAsia="Times New Roman"/>
        </w:rPr>
      </w:pPr>
    </w:p>
    <w:p w:rsidR="0084502C" w:rsidRDefault="007972AC">
      <w:pPr>
        <w:spacing w:line="246" w:lineRule="auto"/>
        <w:jc w:val="both"/>
        <w:rPr>
          <w:rFonts w:eastAsia="Times New Roman"/>
          <w:sz w:val="24"/>
        </w:rPr>
      </w:pPr>
      <w:r>
        <w:rPr>
          <w:rFonts w:eastAsia="Times New Roman"/>
          <w:sz w:val="24"/>
        </w:rPr>
        <w:t>Ce chapitre détaille l'ensemble des exigences client du produit à développer. Chaque exigence est rédigée de manière concise et non ambiguë afin d'être vérifiable explicitement par l'équipe de développement. Dans le but de réaliser ultérieurement une traça</w:t>
      </w:r>
      <w:r>
        <w:rPr>
          <w:rFonts w:eastAsia="Times New Roman"/>
          <w:sz w:val="24"/>
        </w:rPr>
        <w:t xml:space="preserve">bilité aisée entre exigences et tests, chaque exigence a une référence. Chaque référence sera rappelée dans les paragraphes adéquats du </w:t>
      </w:r>
      <w:r>
        <w:rPr>
          <w:rFonts w:eastAsia="Times New Roman"/>
          <w:i/>
          <w:sz w:val="24"/>
        </w:rPr>
        <w:t xml:space="preserve">Dossier de Conception </w:t>
      </w:r>
      <w:r>
        <w:rPr>
          <w:rFonts w:eastAsia="Times New Roman"/>
          <w:sz w:val="24"/>
        </w:rPr>
        <w:t>(DDC) du</w:t>
      </w:r>
      <w:r>
        <w:rPr>
          <w:rFonts w:eastAsia="Times New Roman"/>
          <w:i/>
          <w:sz w:val="24"/>
        </w:rPr>
        <w:t xml:space="preserve"> Dossier de Fabrication </w:t>
      </w:r>
      <w:r>
        <w:rPr>
          <w:rFonts w:eastAsia="Times New Roman"/>
          <w:sz w:val="24"/>
        </w:rPr>
        <w:t>(DDF) et du</w:t>
      </w:r>
      <w:r>
        <w:rPr>
          <w:rFonts w:eastAsia="Times New Roman"/>
          <w:i/>
          <w:sz w:val="24"/>
        </w:rPr>
        <w:t xml:space="preserve"> Dossier de Vérification </w:t>
      </w:r>
      <w:r>
        <w:rPr>
          <w:rFonts w:eastAsia="Times New Roman"/>
          <w:sz w:val="24"/>
        </w:rPr>
        <w:t>(DDV).</w:t>
      </w:r>
    </w:p>
    <w:p w:rsidR="0084502C" w:rsidRDefault="0084502C">
      <w:pPr>
        <w:spacing w:line="200" w:lineRule="exact"/>
        <w:rPr>
          <w:rFonts w:eastAsia="Times New Roman"/>
        </w:rPr>
      </w:pPr>
    </w:p>
    <w:p w:rsidR="0084502C" w:rsidRDefault="0084502C">
      <w:pPr>
        <w:spacing w:line="325" w:lineRule="exact"/>
        <w:rPr>
          <w:rFonts w:eastAsia="Times New Roman"/>
        </w:rPr>
      </w:pPr>
    </w:p>
    <w:p w:rsidR="0084502C" w:rsidRDefault="007972AC">
      <w:pPr>
        <w:pStyle w:val="Titre2"/>
        <w:numPr>
          <w:ilvl w:val="1"/>
          <w:numId w:val="1"/>
        </w:numPr>
        <w:rPr>
          <w:rFonts w:ascii="Times New Roman" w:eastAsia="Times New Roman" w:hAnsi="Times New Roman"/>
        </w:rPr>
      </w:pPr>
      <w:bookmarkStart w:id="9" w:name="_Toc2122346593"/>
      <w:r>
        <w:t>Exigences du tutoriel</w:t>
      </w:r>
      <w:r>
        <w:t>.</w:t>
      </w:r>
      <w:bookmarkEnd w:id="9"/>
    </w:p>
    <w:p w:rsidR="0084502C" w:rsidRDefault="007972AC">
      <w:pPr>
        <w:pStyle w:val="Titre3"/>
        <w:numPr>
          <w:ilvl w:val="2"/>
          <w:numId w:val="1"/>
        </w:numPr>
      </w:pPr>
      <w:bookmarkStart w:id="10" w:name="_Toc1845372813"/>
      <w:r>
        <w:t>Exigences mécaniques.</w:t>
      </w:r>
      <w:bookmarkEnd w:id="10"/>
    </w:p>
    <w:p w:rsidR="0084502C" w:rsidRDefault="0084502C">
      <w:pPr>
        <w:spacing w:line="175"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EXIG_ROBOT_DIMENSIONS</w:t>
      </w:r>
    </w:p>
    <w:p w:rsidR="0084502C" w:rsidRDefault="0084502C">
      <w:pPr>
        <w:spacing w:line="176" w:lineRule="exact"/>
        <w:rPr>
          <w:rFonts w:eastAsia="Times New Roman"/>
        </w:rPr>
      </w:pPr>
    </w:p>
    <w:p w:rsidR="0084502C" w:rsidRDefault="007972AC">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L'émetteur a des dimensions égales à 120mm (-1/+1mm) en</w:t>
      </w:r>
      <w:r>
        <w:rPr>
          <w:rFonts w:eastAsia="Times New Roman"/>
          <w:b/>
          <w:color w:val="FF0000"/>
          <w:sz w:val="24"/>
        </w:rPr>
        <w:t xml:space="preserve"> </w:t>
      </w:r>
      <w:r>
        <w:rPr>
          <w:rFonts w:eastAsia="Times New Roman"/>
          <w:color w:val="000000"/>
          <w:sz w:val="24"/>
        </w:rPr>
        <w:t>largeur, 80mm (-1/+1mm) en longueur.</w:t>
      </w:r>
    </w:p>
    <w:p w:rsidR="0084502C" w:rsidRDefault="0084502C">
      <w:pPr>
        <w:spacing w:line="93" w:lineRule="exact"/>
        <w:rPr>
          <w:rFonts w:eastAsia="Times New Roman"/>
        </w:rPr>
      </w:pPr>
    </w:p>
    <w:p w:rsidR="0084502C" w:rsidRDefault="007972AC">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 xml:space="preserve">L'émetteur ne possède aucune </w:t>
      </w:r>
      <w:r>
        <w:rPr>
          <w:rFonts w:eastAsia="Times New Roman"/>
          <w:color w:val="000000"/>
          <w:sz w:val="24"/>
        </w:rPr>
        <w:t>contrainte de dimensions en</w:t>
      </w:r>
      <w:r>
        <w:rPr>
          <w:rFonts w:eastAsia="Times New Roman"/>
          <w:b/>
          <w:color w:val="008000"/>
          <w:sz w:val="24"/>
        </w:rPr>
        <w:t xml:space="preserve"> </w:t>
      </w:r>
      <w:r>
        <w:rPr>
          <w:rFonts w:eastAsia="Times New Roman"/>
          <w:color w:val="000000"/>
          <w:sz w:val="24"/>
        </w:rPr>
        <w:t xml:space="preserve">hauteur. </w:t>
      </w:r>
    </w:p>
    <w:p w:rsidR="0084502C" w:rsidRDefault="0084502C">
      <w:pPr>
        <w:spacing w:line="200" w:lineRule="exact"/>
        <w:rPr>
          <w:rFonts w:eastAsia="Times New Roman"/>
        </w:rPr>
      </w:pPr>
    </w:p>
    <w:p w:rsidR="0084502C" w:rsidRDefault="0084502C">
      <w:pPr>
        <w:spacing w:line="376"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EXIG_ROBOT_ROUE</w:t>
      </w:r>
    </w:p>
    <w:p w:rsidR="0084502C" w:rsidRDefault="0084502C">
      <w:pPr>
        <w:spacing w:line="176" w:lineRule="exact"/>
        <w:rPr>
          <w:rFonts w:eastAsia="Times New Roman"/>
        </w:rPr>
      </w:pPr>
    </w:p>
    <w:p w:rsidR="0084502C" w:rsidRDefault="007972AC">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 xml:space="preserve">Les roues du robot doivent être compatible aux moteurs 3,7 V (attention au diamètre) </w:t>
      </w:r>
    </w:p>
    <w:p w:rsidR="0084502C" w:rsidRDefault="0084502C">
      <w:pPr>
        <w:spacing w:line="276" w:lineRule="auto"/>
        <w:ind w:right="20"/>
        <w:jc w:val="both"/>
        <w:rPr>
          <w:rFonts w:eastAsia="Times New Roman"/>
          <w:color w:val="000000"/>
          <w:sz w:val="24"/>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EXIG_ROBOT_PLUG&amp;PLAY</w:t>
      </w:r>
    </w:p>
    <w:p w:rsidR="0084502C" w:rsidRDefault="0084502C">
      <w:pPr>
        <w:spacing w:line="176" w:lineRule="exact"/>
        <w:rPr>
          <w:rFonts w:eastAsia="Times New Roman"/>
        </w:rPr>
      </w:pPr>
    </w:p>
    <w:p w:rsidR="0084502C" w:rsidRDefault="007972AC">
      <w:pPr>
        <w:spacing w:line="276" w:lineRule="auto"/>
        <w:ind w:left="560" w:right="20"/>
        <w:jc w:val="both"/>
        <w:rPr>
          <w:rFonts w:eastAsia="Times New Roman"/>
        </w:rPr>
      </w:pPr>
      <w:r>
        <w:rPr>
          <w:rFonts w:eastAsia="Times New Roman"/>
          <w:b/>
          <w:color w:val="FF0000"/>
          <w:sz w:val="24"/>
        </w:rPr>
        <w:t xml:space="preserve">Descriptif </w:t>
      </w:r>
      <w:r>
        <w:rPr>
          <w:rFonts w:eastAsia="Times New Roman"/>
          <w:b/>
          <w:color w:val="FF0000"/>
          <w:sz w:val="24"/>
        </w:rPr>
        <w:t xml:space="preserve">de l'exigence : </w:t>
      </w:r>
    </w:p>
    <w:p w:rsidR="0084502C" w:rsidRDefault="0084502C">
      <w:pPr>
        <w:spacing w:line="276" w:lineRule="auto"/>
        <w:ind w:right="20"/>
        <w:jc w:val="both"/>
        <w:rPr>
          <w:rFonts w:eastAsia="Times New Roman"/>
          <w:color w:val="000000"/>
          <w:sz w:val="24"/>
        </w:rPr>
      </w:pPr>
    </w:p>
    <w:p w:rsidR="0084502C" w:rsidRDefault="007972AC">
      <w:pPr>
        <w:pStyle w:val="Titre3"/>
        <w:numPr>
          <w:ilvl w:val="2"/>
          <w:numId w:val="1"/>
        </w:numPr>
      </w:pPr>
      <w:bookmarkStart w:id="11" w:name="_Toc938606769"/>
      <w:r>
        <w:t>Exigences énergétiques.</w:t>
      </w:r>
      <w:bookmarkEnd w:id="11"/>
    </w:p>
    <w:p w:rsidR="0084502C" w:rsidRDefault="0084502C">
      <w:pPr>
        <w:spacing w:line="175"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EXIG_ROBOT_ENERGIE</w:t>
      </w:r>
    </w:p>
    <w:p w:rsidR="0084502C" w:rsidRDefault="0084502C">
      <w:pPr>
        <w:spacing w:line="176" w:lineRule="exact"/>
        <w:rPr>
          <w:rFonts w:eastAsia="Times New Roman"/>
        </w:rPr>
      </w:pPr>
    </w:p>
    <w:p w:rsidR="0084502C" w:rsidRDefault="007972AC">
      <w:pPr>
        <w:spacing w:line="258"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robot utilise un accumulateur d'énergie électrique de type</w:t>
      </w:r>
      <w:r>
        <w:rPr>
          <w:rFonts w:eastAsia="Times New Roman"/>
          <w:b/>
          <w:color w:val="FF0000"/>
          <w:sz w:val="24"/>
        </w:rPr>
        <w:t xml:space="preserve"> </w:t>
      </w:r>
      <w:r>
        <w:rPr>
          <w:rFonts w:eastAsia="Times New Roman"/>
          <w:color w:val="000000"/>
          <w:sz w:val="24"/>
        </w:rPr>
        <w:t>Lithium-Polymère 2S pour fonctionner. Cet accumulateur est d'une capacité de 2</w:t>
      </w:r>
      <w:r>
        <w:rPr>
          <w:rFonts w:eastAsia="Times New Roman"/>
          <w:color w:val="000000"/>
          <w:sz w:val="24"/>
        </w:rPr>
        <w:t>000 mah.</w:t>
      </w:r>
    </w:p>
    <w:p w:rsidR="0084502C" w:rsidRDefault="0084502C">
      <w:pPr>
        <w:spacing w:line="114" w:lineRule="exact"/>
        <w:rPr>
          <w:rFonts w:eastAsia="Times New Roman"/>
        </w:rPr>
      </w:pPr>
    </w:p>
    <w:p w:rsidR="0084502C" w:rsidRDefault="007972AC">
      <w:pPr>
        <w:spacing w:line="252"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L'accumulateur Lithium-Polymère est considéré comme étant</w:t>
      </w:r>
      <w:r>
        <w:rPr>
          <w:rFonts w:eastAsia="Times New Roman"/>
          <w:b/>
          <w:color w:val="008000"/>
          <w:sz w:val="24"/>
        </w:rPr>
        <w:t xml:space="preserve"> </w:t>
      </w:r>
      <w:r>
        <w:rPr>
          <w:rFonts w:eastAsia="Times New Roman"/>
          <w:color w:val="000000"/>
          <w:sz w:val="24"/>
        </w:rPr>
        <w:t>déchargé lorsque l'énergie qui y est stockée est inférieure à 10 % de sa capacité maximale.</w:t>
      </w:r>
    </w:p>
    <w:p w:rsidR="0084502C" w:rsidRDefault="0084502C">
      <w:pPr>
        <w:spacing w:line="327"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EXIG_ROBOT_INTERRUPTEUR</w:t>
      </w:r>
    </w:p>
    <w:p w:rsidR="0084502C" w:rsidRDefault="0084502C">
      <w:pPr>
        <w:spacing w:line="176" w:lineRule="exact"/>
        <w:rPr>
          <w:rFonts w:eastAsia="Times New Roman"/>
        </w:rPr>
      </w:pPr>
    </w:p>
    <w:p w:rsidR="0084502C" w:rsidRDefault="007972AC">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robot comporte un interrupteur afin de mettre sous/hors</w:t>
      </w:r>
      <w:r>
        <w:rPr>
          <w:rFonts w:eastAsia="Times New Roman"/>
          <w:b/>
          <w:color w:val="FF0000"/>
          <w:sz w:val="24"/>
        </w:rPr>
        <w:t xml:space="preserve"> </w:t>
      </w:r>
      <w:r>
        <w:rPr>
          <w:rFonts w:eastAsia="Times New Roman"/>
          <w:color w:val="000000"/>
          <w:sz w:val="24"/>
        </w:rPr>
        <w:t>tension son circuit électronique.</w:t>
      </w:r>
    </w:p>
    <w:p w:rsidR="0084502C" w:rsidRDefault="0084502C">
      <w:pPr>
        <w:spacing w:line="93" w:lineRule="exact"/>
        <w:rPr>
          <w:rFonts w:eastAsia="Times New Roman"/>
        </w:rPr>
      </w:pPr>
    </w:p>
    <w:p w:rsidR="0084502C" w:rsidRDefault="007972AC">
      <w:pPr>
        <w:spacing w:line="276"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l'interrupteur est placé judicieusement sur le circuit imprimé</w:t>
      </w:r>
      <w:r>
        <w:rPr>
          <w:rFonts w:eastAsia="Times New Roman"/>
          <w:b/>
          <w:color w:val="008000"/>
          <w:sz w:val="24"/>
        </w:rPr>
        <w:t xml:space="preserve"> </w:t>
      </w:r>
      <w:r>
        <w:rPr>
          <w:rFonts w:eastAsia="Times New Roman"/>
          <w:color w:val="000000"/>
          <w:sz w:val="24"/>
        </w:rPr>
        <w:t xml:space="preserve">de l'émetteur afin d'avoir une bonne </w:t>
      </w:r>
      <w:r>
        <w:rPr>
          <w:rFonts w:eastAsia="Times New Roman"/>
          <w:color w:val="000000"/>
          <w:sz w:val="24"/>
        </w:rPr>
        <w:t>ergonomie d'utilisation.</w:t>
      </w:r>
    </w:p>
    <w:p w:rsidR="0084502C" w:rsidRDefault="007972AC">
      <w:pPr>
        <w:spacing w:line="0" w:lineRule="atLeast"/>
        <w:rPr>
          <w:rFonts w:eastAsia="Times New Roman"/>
          <w:b/>
          <w:color w:val="000000"/>
          <w:sz w:val="24"/>
        </w:rPr>
      </w:pPr>
      <w:r>
        <w:rPr>
          <w:rFonts w:eastAsia="Times New Roman"/>
          <w:b/>
          <w:color w:val="0000FF"/>
          <w:sz w:val="24"/>
        </w:rPr>
        <w:lastRenderedPageBreak/>
        <w:t xml:space="preserve">Référence de l'exigence : </w:t>
      </w:r>
      <w:r>
        <w:rPr>
          <w:rFonts w:eastAsia="Times New Roman"/>
          <w:b/>
          <w:color w:val="000000"/>
          <w:sz w:val="24"/>
        </w:rPr>
        <w:t>EXIG_ROBOT_RECHARGE</w:t>
      </w:r>
    </w:p>
    <w:p w:rsidR="0084502C" w:rsidRDefault="0084502C">
      <w:pPr>
        <w:spacing w:line="176" w:lineRule="exact"/>
        <w:rPr>
          <w:rFonts w:eastAsia="Times New Roman"/>
        </w:rPr>
      </w:pPr>
    </w:p>
    <w:p w:rsidR="0084502C" w:rsidRDefault="007972AC">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robot comporte un circuit permettant de recharger la batterie lorsque le robot est alimenté par une source d</w:t>
      </w:r>
      <w:r>
        <w:rPr>
          <w:rFonts w:eastAsia="Times New Roman"/>
          <w:color w:val="000000"/>
          <w:sz w:val="24"/>
        </w:rPr>
        <w:t>’énergie compatible.</w:t>
      </w:r>
    </w:p>
    <w:p w:rsidR="0084502C" w:rsidRDefault="0084502C">
      <w:pPr>
        <w:spacing w:line="93" w:lineRule="exact"/>
        <w:rPr>
          <w:rFonts w:eastAsia="Times New Roman"/>
        </w:rPr>
      </w:pPr>
    </w:p>
    <w:p w:rsidR="0084502C" w:rsidRDefault="007972AC">
      <w:pPr>
        <w:spacing w:line="276" w:lineRule="auto"/>
        <w:ind w:left="560" w:right="20"/>
        <w:jc w:val="both"/>
        <w:rPr>
          <w:rFonts w:eastAsia="Times New Roman"/>
        </w:rPr>
      </w:pPr>
      <w:r>
        <w:rPr>
          <w:rFonts w:eastAsia="Times New Roman"/>
          <w:b/>
          <w:color w:val="008000"/>
          <w:sz w:val="24"/>
        </w:rPr>
        <w:t>Commentaires sur l'exige</w:t>
      </w:r>
      <w:r>
        <w:rPr>
          <w:rFonts w:eastAsia="Times New Roman"/>
          <w:b/>
          <w:color w:val="008000"/>
          <w:sz w:val="24"/>
        </w:rPr>
        <w:t>nce :</w:t>
      </w:r>
      <w:r>
        <w:rPr>
          <w:rFonts w:eastAsia="Times New Roman"/>
          <w:color w:val="000000"/>
          <w:sz w:val="24"/>
        </w:rPr>
        <w:t xml:space="preserve">  Ce circuit est assuré par le micro-contrôleur Wipi 2.0 (Pycom)</w:t>
      </w:r>
    </w:p>
    <w:p w:rsidR="0084502C" w:rsidRDefault="0084502C">
      <w:pPr>
        <w:spacing w:line="276" w:lineRule="auto"/>
        <w:ind w:right="20"/>
        <w:jc w:val="both"/>
        <w:rPr>
          <w:rFonts w:eastAsia="Times New Roman"/>
          <w:color w:val="000000"/>
          <w:sz w:val="24"/>
        </w:rPr>
      </w:pPr>
    </w:p>
    <w:p w:rsidR="0084502C" w:rsidRDefault="007972AC">
      <w:pPr>
        <w:pStyle w:val="Titre3"/>
        <w:numPr>
          <w:ilvl w:val="2"/>
          <w:numId w:val="1"/>
        </w:numPr>
        <w:rPr>
          <w:rFonts w:eastAsia="Times New Roman"/>
        </w:rPr>
      </w:pPr>
      <w:bookmarkStart w:id="12" w:name="_Toc953546081"/>
      <w:r>
        <w:t>Exigences d'acquisition d'information</w:t>
      </w:r>
      <w:bookmarkEnd w:id="12"/>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EXIG_ROBOT_BUS</w:t>
      </w:r>
    </w:p>
    <w:p w:rsidR="0084502C" w:rsidRDefault="0084502C">
      <w:pPr>
        <w:spacing w:line="176" w:lineRule="exact"/>
        <w:rPr>
          <w:rFonts w:eastAsia="Times New Roman"/>
        </w:rPr>
      </w:pPr>
    </w:p>
    <w:p w:rsidR="0084502C" w:rsidRDefault="007972AC">
      <w:pPr>
        <w:spacing w:line="258" w:lineRule="auto"/>
        <w:ind w:left="560" w:right="20"/>
        <w:jc w:val="both"/>
        <w:rPr>
          <w:rFonts w:eastAsia="Times New Roman"/>
          <w:color w:val="000000"/>
          <w:sz w:val="24"/>
          <w:highlight w:val="yellow"/>
        </w:rPr>
      </w:pPr>
      <w:r>
        <w:rPr>
          <w:rFonts w:eastAsia="Times New Roman"/>
          <w:b/>
          <w:color w:val="FF0000"/>
          <w:sz w:val="24"/>
        </w:rPr>
        <w:t xml:space="preserve">Descriptif de l'exigence : </w:t>
      </w:r>
      <w:r>
        <w:rPr>
          <w:rFonts w:eastAsia="Times New Roman"/>
          <w:color w:val="000000"/>
          <w:sz w:val="24"/>
          <w:highlight w:val="yellow"/>
        </w:rPr>
        <w:t>(min 6 bus de com, compatible IR et 3,7 V)</w:t>
      </w:r>
    </w:p>
    <w:p w:rsidR="0084502C" w:rsidRDefault="0084502C">
      <w:pPr>
        <w:spacing w:line="114" w:lineRule="exact"/>
        <w:rPr>
          <w:rFonts w:eastAsia="Times New Roman"/>
        </w:rPr>
      </w:pPr>
    </w:p>
    <w:p w:rsidR="0084502C" w:rsidRDefault="007972AC">
      <w:pPr>
        <w:spacing w:line="276" w:lineRule="auto"/>
        <w:ind w:left="560" w:right="20"/>
        <w:jc w:val="both"/>
        <w:rPr>
          <w:rFonts w:eastAsia="Times New Roman"/>
          <w:color w:val="000000"/>
          <w:sz w:val="24"/>
        </w:rPr>
      </w:pPr>
      <w:r>
        <w:rPr>
          <w:rFonts w:eastAsia="Times New Roman"/>
          <w:b/>
          <w:color w:val="008000"/>
          <w:sz w:val="24"/>
        </w:rPr>
        <w:t xml:space="preserve">Commentaires sur l'exigence : </w:t>
      </w:r>
    </w:p>
    <w:p w:rsidR="0084502C" w:rsidRDefault="0084502C">
      <w:pPr>
        <w:spacing w:line="200" w:lineRule="exact"/>
        <w:rPr>
          <w:rFonts w:eastAsia="Times New Roman"/>
        </w:rPr>
      </w:pPr>
    </w:p>
    <w:p w:rsidR="0084502C" w:rsidRDefault="0084502C">
      <w:pPr>
        <w:spacing w:line="345"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EXIG_ROBOT_ENCODEUR</w:t>
      </w:r>
    </w:p>
    <w:p w:rsidR="0084502C" w:rsidRDefault="0084502C">
      <w:pPr>
        <w:spacing w:line="176" w:lineRule="exact"/>
        <w:rPr>
          <w:rFonts w:eastAsia="Times New Roman"/>
        </w:rPr>
      </w:pPr>
    </w:p>
    <w:p w:rsidR="0084502C" w:rsidRDefault="007972AC">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highlight w:val="yellow"/>
        </w:rPr>
        <w:t>(compteur nb tr/min des moteurs)</w:t>
      </w:r>
    </w:p>
    <w:p w:rsidR="0084502C" w:rsidRDefault="0084502C">
      <w:pPr>
        <w:spacing w:line="93" w:lineRule="exact"/>
        <w:rPr>
          <w:rFonts w:eastAsia="Times New Roman"/>
        </w:rPr>
      </w:pPr>
    </w:p>
    <w:p w:rsidR="0084502C" w:rsidRDefault="007972AC">
      <w:pPr>
        <w:spacing w:line="276" w:lineRule="auto"/>
        <w:ind w:left="560" w:right="20"/>
        <w:jc w:val="both"/>
        <w:rPr>
          <w:rFonts w:eastAsia="Times New Roman"/>
        </w:rPr>
      </w:pPr>
      <w:r>
        <w:rPr>
          <w:rFonts w:eastAsia="Times New Roman"/>
          <w:b/>
          <w:color w:val="008000"/>
          <w:sz w:val="24"/>
        </w:rPr>
        <w:t xml:space="preserve">Commentaires sur l'exigence : </w:t>
      </w:r>
    </w:p>
    <w:p w:rsidR="0084502C" w:rsidRDefault="007972AC">
      <w:pPr>
        <w:pStyle w:val="Titre3"/>
        <w:numPr>
          <w:ilvl w:val="2"/>
          <w:numId w:val="1"/>
        </w:numPr>
        <w:rPr>
          <w:rFonts w:eastAsia="Times New Roman"/>
        </w:rPr>
      </w:pPr>
      <w:bookmarkStart w:id="13" w:name="_Toc1059897833"/>
      <w:r>
        <w:t>Exigences de traitement de l'information.</w:t>
      </w:r>
      <w:bookmarkEnd w:id="13"/>
    </w:p>
    <w:p w:rsidR="0084502C" w:rsidRDefault="0084502C">
      <w:pPr>
        <w:spacing w:line="227"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EXIG_ROBOT_µc</w:t>
      </w:r>
    </w:p>
    <w:p w:rsidR="0084502C" w:rsidRDefault="0084502C">
      <w:pPr>
        <w:spacing w:line="176" w:lineRule="exact"/>
        <w:rPr>
          <w:rFonts w:eastAsia="Times New Roman"/>
        </w:rPr>
      </w:pPr>
    </w:p>
    <w:p w:rsidR="0084502C" w:rsidRPr="00CA5635" w:rsidRDefault="007972AC">
      <w:pPr>
        <w:tabs>
          <w:tab w:val="left" w:pos="1499"/>
        </w:tabs>
        <w:spacing w:line="272" w:lineRule="auto"/>
        <w:ind w:right="20"/>
        <w:rPr>
          <w:rFonts w:eastAsia="Times New Roman"/>
          <w:sz w:val="24"/>
        </w:rPr>
      </w:pPr>
      <w:r>
        <w:rPr>
          <w:rFonts w:eastAsia="Times New Roman"/>
          <w:b/>
          <w:color w:val="FF0000"/>
          <w:sz w:val="24"/>
        </w:rPr>
        <w:t xml:space="preserve">       Descriptif de l'exigence : </w:t>
      </w:r>
      <w:r>
        <w:rPr>
          <w:rFonts w:eastAsia="Times New Roman"/>
          <w:color w:val="000000"/>
          <w:sz w:val="24"/>
          <w:highlight w:val="yellow"/>
        </w:rPr>
        <w:t>Wipi 2.0)</w:t>
      </w:r>
    </w:p>
    <w:p w:rsidR="0084502C" w:rsidRDefault="0084502C">
      <w:pPr>
        <w:spacing w:line="98" w:lineRule="exact"/>
        <w:rPr>
          <w:rFonts w:eastAsia="Times New Roman"/>
        </w:rPr>
      </w:pPr>
    </w:p>
    <w:p w:rsidR="0084502C" w:rsidRDefault="007972AC">
      <w:pPr>
        <w:tabs>
          <w:tab w:val="left" w:pos="1460"/>
        </w:tabs>
        <w:spacing w:line="0" w:lineRule="atLeast"/>
        <w:rPr>
          <w:rFonts w:eastAsia="Times New Roman"/>
          <w:b/>
          <w:color w:val="008000"/>
          <w:sz w:val="24"/>
        </w:rPr>
      </w:pPr>
      <w:r>
        <w:rPr>
          <w:rFonts w:eastAsia="Times New Roman"/>
          <w:b/>
          <w:color w:val="008000"/>
          <w:sz w:val="24"/>
        </w:rPr>
        <w:t xml:space="preserve">       Commentaires sur l'exigence : </w:t>
      </w:r>
    </w:p>
    <w:p w:rsidR="0084502C" w:rsidRDefault="0084502C">
      <w:pPr>
        <w:tabs>
          <w:tab w:val="left" w:pos="1460"/>
        </w:tabs>
        <w:spacing w:line="0" w:lineRule="atLeast"/>
        <w:rPr>
          <w:rFonts w:eastAsia="Times New Roman"/>
          <w:b/>
          <w:color w:val="008000"/>
          <w:sz w:val="24"/>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EXIG_ROBOT_STOCKAGE</w:t>
      </w:r>
    </w:p>
    <w:p w:rsidR="0084502C" w:rsidRDefault="0084502C">
      <w:pPr>
        <w:spacing w:line="176" w:lineRule="exact"/>
        <w:rPr>
          <w:rFonts w:eastAsia="Times New Roman"/>
        </w:rPr>
      </w:pPr>
    </w:p>
    <w:p w:rsidR="0084502C" w:rsidRPr="00CA5635" w:rsidRDefault="007972AC">
      <w:pPr>
        <w:tabs>
          <w:tab w:val="left" w:pos="1499"/>
        </w:tabs>
        <w:spacing w:line="272" w:lineRule="auto"/>
        <w:ind w:right="20"/>
        <w:rPr>
          <w:rFonts w:eastAsia="Times New Roman"/>
          <w:sz w:val="24"/>
        </w:rPr>
      </w:pPr>
      <w:r>
        <w:rPr>
          <w:rFonts w:eastAsia="Times New Roman"/>
          <w:b/>
          <w:color w:val="FF0000"/>
          <w:sz w:val="24"/>
        </w:rPr>
        <w:t xml:space="preserve">       Descriptif de l'exigence : </w:t>
      </w:r>
      <w:r>
        <w:rPr>
          <w:rFonts w:eastAsia="Times New Roman"/>
          <w:color w:val="000000"/>
          <w:sz w:val="24"/>
          <w:highlight w:val="yellow"/>
        </w:rPr>
        <w:t>(sd stockage mesure capteurs 0.1Hz)</w:t>
      </w:r>
    </w:p>
    <w:p w:rsidR="0084502C" w:rsidRDefault="0084502C">
      <w:pPr>
        <w:spacing w:line="98" w:lineRule="exact"/>
        <w:rPr>
          <w:rFonts w:eastAsia="Times New Roman"/>
        </w:rPr>
      </w:pPr>
    </w:p>
    <w:p w:rsidR="0084502C" w:rsidRDefault="007972AC">
      <w:pPr>
        <w:tabs>
          <w:tab w:val="left" w:pos="1460"/>
        </w:tabs>
        <w:spacing w:line="0" w:lineRule="atLeast"/>
        <w:rPr>
          <w:rFonts w:eastAsia="Times New Roman"/>
        </w:rPr>
      </w:pPr>
      <w:r>
        <w:rPr>
          <w:rFonts w:eastAsia="Times New Roman"/>
          <w:b/>
          <w:color w:val="008000"/>
          <w:sz w:val="24"/>
        </w:rPr>
        <w:lastRenderedPageBreak/>
        <w:t xml:space="preserve">       Commentaires sur l'exigence : </w:t>
      </w:r>
    </w:p>
    <w:p w:rsidR="0084502C" w:rsidRDefault="0084502C">
      <w:pPr>
        <w:tabs>
          <w:tab w:val="left" w:pos="1460"/>
        </w:tabs>
        <w:spacing w:line="0" w:lineRule="atLeast"/>
        <w:rPr>
          <w:rFonts w:eastAsia="Times New Roman"/>
          <w:b/>
          <w:color w:val="008000"/>
          <w:sz w:val="24"/>
        </w:rPr>
      </w:pPr>
    </w:p>
    <w:p w:rsidR="0084502C" w:rsidRDefault="007972AC">
      <w:pPr>
        <w:pStyle w:val="Titre3"/>
        <w:numPr>
          <w:ilvl w:val="2"/>
          <w:numId w:val="1"/>
        </w:numPr>
        <w:rPr>
          <w:rFonts w:eastAsia="Times New Roman"/>
        </w:rPr>
      </w:pPr>
      <w:bookmarkStart w:id="14" w:name="_Toc2123689230"/>
      <w:r>
        <w:t xml:space="preserve">Exigences </w:t>
      </w:r>
      <w:r>
        <w:t>d'action.</w:t>
      </w:r>
      <w:bookmarkEnd w:id="14"/>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EXIG_ROBOT_MOTEUR</w:t>
      </w:r>
    </w:p>
    <w:p w:rsidR="0084502C" w:rsidRDefault="0084502C">
      <w:pPr>
        <w:spacing w:line="176" w:lineRule="exact"/>
        <w:rPr>
          <w:rFonts w:eastAsia="Times New Roman"/>
        </w:rPr>
      </w:pPr>
    </w:p>
    <w:p w:rsidR="0084502C" w:rsidRDefault="007972AC">
      <w:pPr>
        <w:spacing w:line="258" w:lineRule="auto"/>
        <w:ind w:left="560" w:right="20"/>
        <w:jc w:val="both"/>
        <w:rPr>
          <w:rFonts w:eastAsia="Times New Roman"/>
          <w:color w:val="000000"/>
          <w:sz w:val="24"/>
          <w:highlight w:val="yellow"/>
        </w:rPr>
      </w:pPr>
      <w:r>
        <w:rPr>
          <w:rFonts w:eastAsia="Times New Roman"/>
          <w:b/>
          <w:color w:val="FF0000"/>
          <w:sz w:val="24"/>
        </w:rPr>
        <w:t xml:space="preserve">Descriptif de l'exigence : </w:t>
      </w:r>
    </w:p>
    <w:p w:rsidR="0084502C" w:rsidRDefault="0084502C">
      <w:pPr>
        <w:spacing w:line="114" w:lineRule="exact"/>
        <w:rPr>
          <w:rFonts w:eastAsia="Times New Roman"/>
        </w:rPr>
      </w:pPr>
    </w:p>
    <w:p w:rsidR="0084502C" w:rsidRDefault="007972AC">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p>
    <w:p w:rsidR="0084502C" w:rsidRDefault="0084502C">
      <w:pPr>
        <w:spacing w:line="200" w:lineRule="exact"/>
        <w:rPr>
          <w:rFonts w:eastAsia="Times New Roman"/>
        </w:rPr>
      </w:pPr>
    </w:p>
    <w:p w:rsidR="0084502C" w:rsidRDefault="0084502C">
      <w:pPr>
        <w:spacing w:line="376"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EXIG_ROBOT_PUISSANCE</w:t>
      </w:r>
    </w:p>
    <w:p w:rsidR="0084502C" w:rsidRDefault="0084502C">
      <w:pPr>
        <w:spacing w:line="176" w:lineRule="exact"/>
        <w:rPr>
          <w:rFonts w:eastAsia="Times New Roman"/>
        </w:rPr>
      </w:pPr>
    </w:p>
    <w:p w:rsidR="0084502C" w:rsidRDefault="007972AC">
      <w:pPr>
        <w:spacing w:line="276" w:lineRule="auto"/>
        <w:ind w:left="560" w:right="20"/>
        <w:jc w:val="both"/>
        <w:rPr>
          <w:rFonts w:eastAsia="Times New Roman"/>
          <w:color w:val="000000"/>
          <w:sz w:val="24"/>
          <w:highlight w:val="yellow"/>
        </w:rPr>
      </w:pPr>
      <w:r>
        <w:rPr>
          <w:rFonts w:eastAsia="Times New Roman"/>
          <w:b/>
          <w:color w:val="FF0000"/>
          <w:sz w:val="24"/>
        </w:rPr>
        <w:t xml:space="preserve">Descriptif de l'exigence : </w:t>
      </w:r>
      <w:r>
        <w:rPr>
          <w:rFonts w:eastAsia="Times New Roman"/>
          <w:color w:val="000000"/>
          <w:sz w:val="24"/>
          <w:highlight w:val="yellow"/>
        </w:rPr>
        <w:t>(Pont en H, 3.7V)</w:t>
      </w:r>
    </w:p>
    <w:p w:rsidR="0084502C" w:rsidRDefault="0084502C">
      <w:pPr>
        <w:spacing w:line="93" w:lineRule="exact"/>
        <w:rPr>
          <w:rFonts w:eastAsia="Times New Roman"/>
        </w:rPr>
      </w:pPr>
    </w:p>
    <w:p w:rsidR="0084502C" w:rsidRDefault="007972AC">
      <w:pPr>
        <w:spacing w:line="276" w:lineRule="auto"/>
        <w:ind w:left="560" w:right="20"/>
        <w:jc w:val="both"/>
        <w:rPr>
          <w:rFonts w:eastAsia="Times New Roman"/>
        </w:rPr>
      </w:pPr>
      <w:r>
        <w:rPr>
          <w:rFonts w:eastAsia="Times New Roman"/>
          <w:b/>
          <w:color w:val="008000"/>
          <w:sz w:val="24"/>
        </w:rPr>
        <w:t xml:space="preserve">Commentaires sur l'exigence : </w:t>
      </w:r>
    </w:p>
    <w:p w:rsidR="0084502C" w:rsidRDefault="0084502C">
      <w:pPr>
        <w:spacing w:line="200" w:lineRule="exact"/>
        <w:rPr>
          <w:rFonts w:eastAsia="Times New Roman"/>
        </w:rPr>
      </w:pPr>
    </w:p>
    <w:p w:rsidR="0084502C" w:rsidRDefault="0084502C">
      <w:pPr>
        <w:spacing w:line="345"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EXIG_ROBOT_INDICATEUR</w:t>
      </w:r>
    </w:p>
    <w:p w:rsidR="0084502C" w:rsidRDefault="0084502C">
      <w:pPr>
        <w:spacing w:line="176" w:lineRule="exact"/>
        <w:rPr>
          <w:rFonts w:eastAsia="Times New Roman"/>
        </w:rPr>
      </w:pPr>
    </w:p>
    <w:p w:rsidR="0084502C" w:rsidRDefault="007972AC">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 xml:space="preserve">Le </w:t>
      </w:r>
      <w:r>
        <w:rPr>
          <w:rFonts w:eastAsia="Times New Roman"/>
          <w:color w:val="000000"/>
          <w:sz w:val="24"/>
        </w:rPr>
        <w:t>robot</w:t>
      </w:r>
      <w:r>
        <w:rPr>
          <w:rFonts w:eastAsia="Times New Roman"/>
          <w:color w:val="000000"/>
          <w:sz w:val="24"/>
        </w:rPr>
        <w:t xml:space="preserve"> comporte un indicateur lumineux informant</w:t>
      </w:r>
      <w:r>
        <w:rPr>
          <w:rFonts w:eastAsia="Times New Roman"/>
          <w:b/>
          <w:color w:val="FF0000"/>
          <w:sz w:val="24"/>
        </w:rPr>
        <w:t xml:space="preserve"> </w:t>
      </w:r>
      <w:r>
        <w:rPr>
          <w:rFonts w:eastAsia="Times New Roman"/>
          <w:color w:val="000000"/>
          <w:sz w:val="24"/>
        </w:rPr>
        <w:t>l'utilisateur qu</w:t>
      </w:r>
      <w:r>
        <w:rPr>
          <w:rFonts w:eastAsia="Times New Roman"/>
          <w:color w:val="000000"/>
          <w:sz w:val="24"/>
        </w:rPr>
        <w:t xml:space="preserve">’il </w:t>
      </w:r>
      <w:r>
        <w:rPr>
          <w:rFonts w:eastAsia="Times New Roman"/>
          <w:color w:val="000000"/>
          <w:sz w:val="24"/>
        </w:rPr>
        <w:t>est sous tension.</w:t>
      </w:r>
    </w:p>
    <w:p w:rsidR="0084502C" w:rsidRDefault="0084502C">
      <w:pPr>
        <w:spacing w:line="93" w:lineRule="exact"/>
        <w:rPr>
          <w:rFonts w:eastAsia="Times New Roman"/>
        </w:rPr>
      </w:pPr>
    </w:p>
    <w:p w:rsidR="0084502C" w:rsidRDefault="007972AC">
      <w:pPr>
        <w:spacing w:line="276"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La couleur verte pour cet indicateur est la couleur</w:t>
      </w:r>
      <w:r>
        <w:rPr>
          <w:rFonts w:eastAsia="Times New Roman"/>
          <w:b/>
          <w:color w:val="008000"/>
          <w:sz w:val="24"/>
        </w:rPr>
        <w:t xml:space="preserve"> </w:t>
      </w:r>
      <w:r>
        <w:rPr>
          <w:rFonts w:eastAsia="Times New Roman"/>
          <w:color w:val="000000"/>
          <w:sz w:val="24"/>
        </w:rPr>
        <w:t>habituellement utilisée en modélisme.</w:t>
      </w:r>
    </w:p>
    <w:p w:rsidR="0084502C" w:rsidRDefault="0084502C">
      <w:pPr>
        <w:spacing w:line="200" w:lineRule="exact"/>
        <w:rPr>
          <w:rFonts w:eastAsia="Times New Roman"/>
        </w:rPr>
      </w:pPr>
    </w:p>
    <w:p w:rsidR="0084502C" w:rsidRDefault="0084502C">
      <w:pPr>
        <w:spacing w:line="345"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EXIG_ROBOT_COMUNICATION</w:t>
      </w:r>
    </w:p>
    <w:p w:rsidR="0084502C" w:rsidRDefault="0084502C">
      <w:pPr>
        <w:spacing w:line="176" w:lineRule="exact"/>
        <w:rPr>
          <w:rFonts w:eastAsia="Times New Roman"/>
        </w:rPr>
      </w:pPr>
    </w:p>
    <w:p w:rsidR="0084502C" w:rsidRPr="00CA5635" w:rsidRDefault="007972AC">
      <w:pPr>
        <w:spacing w:line="258"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 xml:space="preserve">Le </w:t>
      </w:r>
      <w:r>
        <w:rPr>
          <w:rFonts w:eastAsia="Times New Roman"/>
          <w:color w:val="000000"/>
          <w:sz w:val="24"/>
        </w:rPr>
        <w:t>robot</w:t>
      </w:r>
      <w:r>
        <w:rPr>
          <w:rFonts w:eastAsia="Times New Roman"/>
          <w:color w:val="000000"/>
          <w:sz w:val="24"/>
        </w:rPr>
        <w:t xml:space="preserve"> comporte un indicateur lumineux informant</w:t>
      </w:r>
      <w:r>
        <w:rPr>
          <w:rFonts w:eastAsia="Times New Roman"/>
          <w:b/>
          <w:color w:val="FF0000"/>
          <w:sz w:val="24"/>
        </w:rPr>
        <w:t xml:space="preserve"> </w:t>
      </w:r>
      <w:r>
        <w:rPr>
          <w:rFonts w:eastAsia="Times New Roman"/>
          <w:color w:val="000000"/>
          <w:sz w:val="24"/>
        </w:rPr>
        <w:t>l'utilisateur qu</w:t>
      </w:r>
      <w:r>
        <w:rPr>
          <w:rFonts w:eastAsia="Times New Roman"/>
          <w:color w:val="000000"/>
          <w:sz w:val="24"/>
        </w:rPr>
        <w:t>’il</w:t>
      </w:r>
      <w:r>
        <w:rPr>
          <w:rFonts w:eastAsia="Times New Roman"/>
          <w:color w:val="000000"/>
          <w:sz w:val="24"/>
        </w:rPr>
        <w:t xml:space="preserve"> communique avec un périphérique.</w:t>
      </w:r>
    </w:p>
    <w:p w:rsidR="0084502C" w:rsidRDefault="0084502C">
      <w:pPr>
        <w:spacing w:line="114" w:lineRule="exact"/>
        <w:rPr>
          <w:rFonts w:eastAsia="Times New Roman"/>
        </w:rPr>
      </w:pPr>
    </w:p>
    <w:p w:rsidR="0084502C" w:rsidRDefault="007972AC">
      <w:pPr>
        <w:spacing w:line="276"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 xml:space="preserve">La </w:t>
      </w:r>
      <w:r>
        <w:rPr>
          <w:rFonts w:eastAsia="Times New Roman"/>
          <w:color w:val="000000"/>
          <w:sz w:val="24"/>
        </w:rPr>
        <w:t>couleur bleue pour cet indicateur est la couleur</w:t>
      </w:r>
      <w:r>
        <w:rPr>
          <w:rFonts w:eastAsia="Times New Roman"/>
          <w:b/>
          <w:color w:val="008000"/>
          <w:sz w:val="24"/>
        </w:rPr>
        <w:t xml:space="preserve"> </w:t>
      </w:r>
      <w:r>
        <w:rPr>
          <w:rFonts w:eastAsia="Times New Roman"/>
          <w:color w:val="000000"/>
          <w:sz w:val="24"/>
        </w:rPr>
        <w:t>habituellement utilisée en modélisme.</w:t>
      </w:r>
    </w:p>
    <w:p w:rsidR="0084502C" w:rsidRDefault="007972AC">
      <w:pPr>
        <w:pStyle w:val="Titre2"/>
        <w:numPr>
          <w:ilvl w:val="1"/>
          <w:numId w:val="1"/>
        </w:numPr>
        <w:rPr>
          <w:rFonts w:eastAsia="Arial"/>
          <w:i/>
          <w:sz w:val="28"/>
        </w:rPr>
      </w:pPr>
      <w:bookmarkStart w:id="15" w:name="_Toc1184896391"/>
      <w:r>
        <w:lastRenderedPageBreak/>
        <w:t>Exigences de coût et de délai.</w:t>
      </w:r>
      <w:bookmarkEnd w:id="15"/>
    </w:p>
    <w:p w:rsidR="0084502C" w:rsidRDefault="0084502C">
      <w:pPr>
        <w:spacing w:line="175"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EXIG_ROBOT_DELAI</w:t>
      </w:r>
    </w:p>
    <w:p w:rsidR="0084502C" w:rsidRDefault="0084502C">
      <w:pPr>
        <w:spacing w:line="176" w:lineRule="exact"/>
        <w:rPr>
          <w:rFonts w:eastAsia="Times New Roman"/>
        </w:rPr>
      </w:pPr>
    </w:p>
    <w:p w:rsidR="0084502C" w:rsidRDefault="007972AC">
      <w:pPr>
        <w:spacing w:line="258"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temps alloué pour réaliser le développement du robot</w:t>
      </w:r>
      <w:r>
        <w:rPr>
          <w:rFonts w:eastAsia="Times New Roman"/>
          <w:b/>
          <w:color w:val="FF0000"/>
          <w:sz w:val="24"/>
        </w:rPr>
        <w:t xml:space="preserve"> </w:t>
      </w:r>
      <w:r>
        <w:rPr>
          <w:rFonts w:eastAsia="Times New Roman"/>
          <w:color w:val="000000"/>
          <w:sz w:val="24"/>
        </w:rPr>
        <w:t xml:space="preserve">(phase de </w:t>
      </w:r>
      <w:r>
        <w:rPr>
          <w:rFonts w:eastAsia="Times New Roman"/>
          <w:color w:val="000000"/>
          <w:sz w:val="24"/>
        </w:rPr>
        <w:t>conceptio</w:t>
      </w:r>
      <w:r>
        <w:rPr>
          <w:rFonts w:eastAsia="Times New Roman"/>
          <w:color w:val="000000"/>
          <w:sz w:val="24"/>
          <w:highlight w:val="yellow"/>
        </w:rPr>
        <w:t>n + phase de fabrication + phase de vérification + phase de présentation/démonstration) est de ...</w:t>
      </w:r>
    </w:p>
    <w:p w:rsidR="0084502C" w:rsidRDefault="0084502C">
      <w:pPr>
        <w:spacing w:line="114" w:lineRule="exact"/>
        <w:rPr>
          <w:rFonts w:eastAsia="Times New Roman"/>
        </w:rPr>
      </w:pPr>
    </w:p>
    <w:p w:rsidR="0084502C" w:rsidRDefault="007972AC">
      <w:pPr>
        <w:spacing w:line="0" w:lineRule="atLeast"/>
        <w:ind w:left="560"/>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Le respect de cette exigence nécessite :</w:t>
      </w:r>
    </w:p>
    <w:p w:rsidR="0084502C" w:rsidRDefault="0084502C">
      <w:pPr>
        <w:spacing w:line="181" w:lineRule="exact"/>
        <w:rPr>
          <w:rFonts w:eastAsia="Times New Roman"/>
        </w:rPr>
      </w:pPr>
    </w:p>
    <w:p w:rsidR="0084502C" w:rsidRDefault="007972AC">
      <w:pPr>
        <w:numPr>
          <w:ilvl w:val="0"/>
          <w:numId w:val="3"/>
        </w:numPr>
        <w:tabs>
          <w:tab w:val="left" w:pos="1466"/>
        </w:tabs>
        <w:spacing w:line="272" w:lineRule="auto"/>
        <w:ind w:left="560" w:right="20" w:firstLine="712"/>
        <w:rPr>
          <w:rFonts w:eastAsia="Times New Roman"/>
          <w:sz w:val="24"/>
        </w:rPr>
      </w:pPr>
      <w:r>
        <w:rPr>
          <w:rFonts w:eastAsia="Times New Roman"/>
          <w:sz w:val="24"/>
        </w:rPr>
        <w:t xml:space="preserve">une planification initiale des tâches à mener pour répondre à chaque </w:t>
      </w:r>
      <w:r>
        <w:rPr>
          <w:rFonts w:eastAsia="Times New Roman"/>
          <w:sz w:val="24"/>
        </w:rPr>
        <w:t>exigence avec répartition individualisée</w:t>
      </w:r>
      <w:r>
        <w:rPr>
          <w:rFonts w:eastAsia="Times New Roman"/>
          <w:sz w:val="24"/>
        </w:rPr>
        <w:t>.</w:t>
      </w:r>
    </w:p>
    <w:p w:rsidR="0084502C" w:rsidRDefault="0084502C">
      <w:pPr>
        <w:spacing w:line="102" w:lineRule="exact"/>
        <w:rPr>
          <w:rFonts w:eastAsia="Times New Roman"/>
          <w:sz w:val="24"/>
        </w:rPr>
      </w:pPr>
    </w:p>
    <w:p w:rsidR="0084502C" w:rsidRDefault="007972AC">
      <w:pPr>
        <w:numPr>
          <w:ilvl w:val="0"/>
          <w:numId w:val="3"/>
        </w:numPr>
        <w:tabs>
          <w:tab w:val="left" w:pos="1518"/>
        </w:tabs>
        <w:spacing w:line="272" w:lineRule="auto"/>
        <w:ind w:left="560" w:right="20" w:firstLine="712"/>
        <w:rPr>
          <w:rFonts w:eastAsia="Times New Roman"/>
          <w:sz w:val="24"/>
        </w:rPr>
      </w:pPr>
      <w:r>
        <w:rPr>
          <w:rFonts w:eastAsia="Times New Roman"/>
          <w:sz w:val="24"/>
        </w:rPr>
        <w:t>un suivi de l'avancement du projet, une mise à jour de cette planification et l'attribution des tâches à chaque séance.</w:t>
      </w:r>
    </w:p>
    <w:p w:rsidR="0084502C" w:rsidRDefault="0084502C">
      <w:pPr>
        <w:spacing w:line="200" w:lineRule="exact"/>
        <w:rPr>
          <w:rFonts w:eastAsia="Times New Roman"/>
        </w:rPr>
      </w:pPr>
    </w:p>
    <w:p w:rsidR="0084502C" w:rsidRDefault="0084502C">
      <w:pPr>
        <w:spacing w:line="350" w:lineRule="exact"/>
        <w:rPr>
          <w:rFonts w:eastAsia="Times New Roman"/>
        </w:rPr>
      </w:pPr>
    </w:p>
    <w:p w:rsidR="0084502C" w:rsidRDefault="007972AC">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EXIG_ROBOT_COUT</w:t>
      </w:r>
    </w:p>
    <w:p w:rsidR="0084502C" w:rsidRDefault="0084502C">
      <w:pPr>
        <w:spacing w:line="176" w:lineRule="exact"/>
        <w:rPr>
          <w:rFonts w:eastAsia="Times New Roman"/>
        </w:rPr>
      </w:pPr>
    </w:p>
    <w:p w:rsidR="0084502C" w:rsidRDefault="007972AC">
      <w:pPr>
        <w:spacing w:line="258"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coût total de l'en</w:t>
      </w:r>
      <w:r>
        <w:rPr>
          <w:rFonts w:eastAsia="Times New Roman"/>
          <w:color w:val="000000"/>
          <w:sz w:val="24"/>
        </w:rPr>
        <w:t>semble des composants (mécaniques et</w:t>
      </w:r>
      <w:r>
        <w:rPr>
          <w:rFonts w:eastAsia="Times New Roman"/>
          <w:b/>
          <w:color w:val="FF0000"/>
          <w:sz w:val="24"/>
        </w:rPr>
        <w:t xml:space="preserve"> </w:t>
      </w:r>
      <w:r>
        <w:rPr>
          <w:rFonts w:eastAsia="Times New Roman"/>
          <w:color w:val="000000"/>
          <w:sz w:val="24"/>
        </w:rPr>
        <w:t>électroniques) nécessaires pour la fabrication d'un seul prototype du robot est inférieur à 120 € (+/-20€)TTC.</w:t>
      </w:r>
    </w:p>
    <w:p w:rsidR="0084502C" w:rsidRDefault="0084502C">
      <w:pPr>
        <w:spacing w:line="114" w:lineRule="exact"/>
        <w:rPr>
          <w:rFonts w:eastAsia="Times New Roman"/>
        </w:rPr>
      </w:pPr>
    </w:p>
    <w:p w:rsidR="0084502C" w:rsidRDefault="007972AC">
      <w:pPr>
        <w:spacing w:line="0" w:lineRule="atLeast"/>
        <w:ind w:left="560"/>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Le respect de cette exigence nécessite :</w:t>
      </w:r>
    </w:p>
    <w:p w:rsidR="0084502C" w:rsidRDefault="0084502C">
      <w:pPr>
        <w:spacing w:line="181" w:lineRule="exact"/>
        <w:rPr>
          <w:rFonts w:eastAsia="Times New Roman"/>
        </w:rPr>
      </w:pPr>
    </w:p>
    <w:p w:rsidR="0084502C" w:rsidRDefault="007972AC">
      <w:pPr>
        <w:numPr>
          <w:ilvl w:val="0"/>
          <w:numId w:val="4"/>
        </w:numPr>
        <w:tabs>
          <w:tab w:val="left" w:pos="1460"/>
        </w:tabs>
        <w:spacing w:line="0" w:lineRule="atLeast"/>
        <w:ind w:left="1460" w:hanging="188"/>
        <w:rPr>
          <w:rFonts w:eastAsia="Times New Roman"/>
          <w:sz w:val="24"/>
        </w:rPr>
      </w:pPr>
      <w:r>
        <w:rPr>
          <w:rFonts w:eastAsia="Times New Roman"/>
          <w:sz w:val="24"/>
        </w:rPr>
        <w:t xml:space="preserve">une budgétisation initiale du kart </w:t>
      </w:r>
      <w:r>
        <w:rPr>
          <w:rFonts w:eastAsia="Times New Roman"/>
          <w:sz w:val="24"/>
        </w:rPr>
        <w:t>à hélice</w:t>
      </w:r>
    </w:p>
    <w:p w:rsidR="0084502C" w:rsidRDefault="0084502C">
      <w:pPr>
        <w:spacing w:line="176" w:lineRule="exact"/>
        <w:rPr>
          <w:rFonts w:eastAsia="Times New Roman"/>
          <w:sz w:val="24"/>
        </w:rPr>
      </w:pPr>
    </w:p>
    <w:p w:rsidR="0084502C" w:rsidRDefault="007972AC">
      <w:pPr>
        <w:numPr>
          <w:ilvl w:val="0"/>
          <w:numId w:val="4"/>
        </w:numPr>
        <w:tabs>
          <w:tab w:val="left" w:pos="1460"/>
        </w:tabs>
        <w:spacing w:line="0" w:lineRule="atLeast"/>
        <w:ind w:left="1460" w:hanging="188"/>
        <w:rPr>
          <w:rFonts w:eastAsia="Times New Roman"/>
          <w:sz w:val="24"/>
        </w:rPr>
      </w:pPr>
      <w:r>
        <w:rPr>
          <w:rFonts w:eastAsia="Times New Roman"/>
          <w:sz w:val="24"/>
        </w:rPr>
        <w:t>un suivi de l'évolution du coût du projet au cours de la conception détaillée</w:t>
      </w:r>
    </w:p>
    <w:p w:rsidR="0084502C" w:rsidRDefault="0084502C">
      <w:pPr>
        <w:spacing w:line="176" w:lineRule="exact"/>
        <w:rPr>
          <w:rFonts w:eastAsia="Times New Roman"/>
          <w:sz w:val="24"/>
        </w:rPr>
      </w:pPr>
    </w:p>
    <w:p w:rsidR="0084502C" w:rsidRDefault="007972AC">
      <w:pPr>
        <w:numPr>
          <w:ilvl w:val="0"/>
          <w:numId w:val="4"/>
        </w:numPr>
        <w:tabs>
          <w:tab w:val="left" w:pos="1460"/>
        </w:tabs>
        <w:spacing w:line="0" w:lineRule="atLeast"/>
        <w:ind w:left="1460" w:hanging="188"/>
        <w:rPr>
          <w:rFonts w:eastAsia="Times New Roman"/>
        </w:rPr>
      </w:pPr>
      <w:r>
        <w:rPr>
          <w:rFonts w:eastAsia="Times New Roman"/>
          <w:sz w:val="24"/>
        </w:rPr>
        <w:t>la réalisation d'une nomenclature détaillée et financièrement</w:t>
      </w:r>
    </w:p>
    <w:p w:rsidR="0084502C" w:rsidRDefault="0084502C">
      <w:pPr>
        <w:spacing w:line="200" w:lineRule="exact"/>
        <w:rPr>
          <w:rFonts w:eastAsia="Times New Roman"/>
        </w:rPr>
      </w:pPr>
    </w:p>
    <w:p w:rsidR="0084502C" w:rsidRDefault="007972AC">
      <w:pPr>
        <w:pStyle w:val="Titre1"/>
        <w:numPr>
          <w:ilvl w:val="0"/>
          <w:numId w:val="1"/>
        </w:numPr>
      </w:pPr>
      <w:r>
        <w:t xml:space="preserve"> </w:t>
      </w:r>
      <w:bookmarkStart w:id="16" w:name="_Toc1331120276"/>
      <w:r>
        <w:t>Matrice de vérification du produit à développer</w:t>
      </w:r>
      <w:bookmarkEnd w:id="16"/>
    </w:p>
    <w:p w:rsidR="0084502C" w:rsidRDefault="0084502C">
      <w:pPr>
        <w:spacing w:line="200" w:lineRule="exact"/>
        <w:rPr>
          <w:rFonts w:eastAsia="Times New Roman"/>
        </w:rPr>
      </w:pPr>
    </w:p>
    <w:p w:rsidR="0084502C" w:rsidRDefault="0084502C">
      <w:pPr>
        <w:spacing w:line="214" w:lineRule="exact"/>
        <w:rPr>
          <w:rFonts w:eastAsia="Times New Roman"/>
        </w:rPr>
      </w:pPr>
    </w:p>
    <w:p w:rsidR="0084502C" w:rsidRDefault="007972AC">
      <w:pPr>
        <w:spacing w:line="256" w:lineRule="auto"/>
        <w:ind w:right="20"/>
        <w:jc w:val="both"/>
        <w:rPr>
          <w:rFonts w:eastAsia="Times New Roman"/>
          <w:sz w:val="24"/>
        </w:rPr>
      </w:pPr>
      <w:r>
        <w:rPr>
          <w:rFonts w:eastAsia="Times New Roman"/>
          <w:sz w:val="24"/>
        </w:rPr>
        <w:t xml:space="preserve">Ce chapitre synthétise par l'intermédiaire d'un </w:t>
      </w:r>
      <w:r>
        <w:rPr>
          <w:rFonts w:eastAsia="Times New Roman"/>
          <w:sz w:val="24"/>
        </w:rPr>
        <w:t xml:space="preserve">tableau les méthodes de vérification qui devront être appliquées sur chacune des exigences client, dans le but d'apporter la preuve de la conformité du </w:t>
      </w:r>
      <w:r>
        <w:rPr>
          <w:rFonts w:eastAsia="Times New Roman"/>
          <w:sz w:val="24"/>
        </w:rPr>
        <w:lastRenderedPageBreak/>
        <w:t>produit développé.</w:t>
      </w:r>
    </w:p>
    <w:p w:rsidR="0084502C" w:rsidRDefault="0084502C">
      <w:pPr>
        <w:spacing w:line="200" w:lineRule="exact"/>
        <w:rPr>
          <w:rFonts w:eastAsia="Times New Roman"/>
        </w:rPr>
      </w:pPr>
    </w:p>
    <w:p w:rsidR="0084502C" w:rsidRDefault="0084502C">
      <w:pPr>
        <w:spacing w:line="314" w:lineRule="exact"/>
        <w:rPr>
          <w:rFonts w:eastAsia="Times New Roman"/>
        </w:rPr>
      </w:pPr>
    </w:p>
    <w:tbl>
      <w:tblPr>
        <w:tblW w:w="9660" w:type="dxa"/>
        <w:tblLayout w:type="fixed"/>
        <w:tblCellMar>
          <w:left w:w="0" w:type="dxa"/>
          <w:right w:w="0" w:type="dxa"/>
        </w:tblCellMar>
        <w:tblLook w:val="04A0" w:firstRow="1" w:lastRow="0" w:firstColumn="1" w:lastColumn="0" w:noHBand="0" w:noVBand="1"/>
      </w:tblPr>
      <w:tblGrid>
        <w:gridCol w:w="1500"/>
        <w:gridCol w:w="3240"/>
        <w:gridCol w:w="3720"/>
        <w:gridCol w:w="1200"/>
      </w:tblGrid>
      <w:tr w:rsidR="0084502C">
        <w:trPr>
          <w:trHeight w:val="450"/>
        </w:trPr>
        <w:tc>
          <w:tcPr>
            <w:tcW w:w="1500" w:type="dxa"/>
            <w:tcBorders>
              <w:top w:val="single" w:sz="8" w:space="0" w:color="auto"/>
              <w:left w:val="single" w:sz="8" w:space="0" w:color="auto"/>
              <w:right w:val="single" w:sz="8" w:space="0" w:color="auto"/>
            </w:tcBorders>
            <w:shd w:val="clear" w:color="auto" w:fill="333333"/>
            <w:vAlign w:val="bottom"/>
          </w:tcPr>
          <w:p w:rsidR="0084502C" w:rsidRDefault="007972AC">
            <w:pPr>
              <w:spacing w:line="0" w:lineRule="atLeast"/>
              <w:jc w:val="center"/>
              <w:rPr>
                <w:rFonts w:ascii="Arial" w:eastAsia="Arial" w:hAnsi="Arial"/>
                <w:b/>
                <w:color w:val="FFFFFF"/>
                <w:sz w:val="24"/>
              </w:rPr>
            </w:pPr>
            <w:r>
              <w:rPr>
                <w:rFonts w:ascii="Arial" w:eastAsia="Arial" w:hAnsi="Arial"/>
                <w:b/>
                <w:color w:val="FFFFFF"/>
                <w:sz w:val="24"/>
              </w:rPr>
              <w:t>Élément</w:t>
            </w:r>
          </w:p>
        </w:tc>
        <w:tc>
          <w:tcPr>
            <w:tcW w:w="3240" w:type="dxa"/>
            <w:tcBorders>
              <w:top w:val="single" w:sz="8" w:space="0" w:color="auto"/>
              <w:right w:val="single" w:sz="8" w:space="0" w:color="auto"/>
            </w:tcBorders>
            <w:shd w:val="clear" w:color="auto" w:fill="333333"/>
            <w:vAlign w:val="bottom"/>
          </w:tcPr>
          <w:p w:rsidR="0084502C" w:rsidRDefault="007972AC">
            <w:pPr>
              <w:spacing w:line="0" w:lineRule="atLeast"/>
              <w:jc w:val="center"/>
              <w:rPr>
                <w:rFonts w:ascii="Arial" w:eastAsia="Arial" w:hAnsi="Arial"/>
                <w:b/>
                <w:color w:val="FFFFFF"/>
                <w:w w:val="99"/>
                <w:sz w:val="24"/>
              </w:rPr>
            </w:pPr>
            <w:r>
              <w:rPr>
                <w:rFonts w:ascii="Arial" w:eastAsia="Arial" w:hAnsi="Arial"/>
                <w:b/>
                <w:color w:val="FFFFFF"/>
                <w:w w:val="99"/>
                <w:sz w:val="24"/>
              </w:rPr>
              <w:t>Référence de l'exigence</w:t>
            </w:r>
          </w:p>
        </w:tc>
        <w:tc>
          <w:tcPr>
            <w:tcW w:w="3720" w:type="dxa"/>
            <w:vMerge w:val="restart"/>
            <w:tcBorders>
              <w:top w:val="single" w:sz="8" w:space="0" w:color="auto"/>
              <w:right w:val="single" w:sz="8" w:space="0" w:color="auto"/>
            </w:tcBorders>
            <w:shd w:val="clear" w:color="auto" w:fill="333333"/>
            <w:vAlign w:val="bottom"/>
          </w:tcPr>
          <w:p w:rsidR="0084502C" w:rsidRDefault="007972AC">
            <w:pPr>
              <w:spacing w:line="0" w:lineRule="atLeast"/>
              <w:jc w:val="center"/>
              <w:rPr>
                <w:rFonts w:ascii="Arial" w:eastAsia="Arial" w:hAnsi="Arial"/>
                <w:b/>
                <w:color w:val="FFFFFF"/>
                <w:sz w:val="24"/>
              </w:rPr>
            </w:pPr>
            <w:r>
              <w:rPr>
                <w:rFonts w:ascii="Arial" w:eastAsia="Arial" w:hAnsi="Arial"/>
                <w:b/>
                <w:color w:val="FFFFFF"/>
                <w:sz w:val="24"/>
              </w:rPr>
              <w:t>Méthodes de vérification</w:t>
            </w:r>
          </w:p>
        </w:tc>
        <w:tc>
          <w:tcPr>
            <w:tcW w:w="1200" w:type="dxa"/>
            <w:vMerge w:val="restart"/>
            <w:tcBorders>
              <w:top w:val="single" w:sz="8" w:space="0" w:color="auto"/>
              <w:right w:val="single" w:sz="8" w:space="0" w:color="auto"/>
            </w:tcBorders>
            <w:shd w:val="clear" w:color="auto" w:fill="333333"/>
            <w:vAlign w:val="bottom"/>
          </w:tcPr>
          <w:p w:rsidR="0084502C" w:rsidRDefault="007972AC">
            <w:pPr>
              <w:spacing w:line="0" w:lineRule="atLeast"/>
              <w:jc w:val="center"/>
              <w:rPr>
                <w:rFonts w:ascii="Arial" w:eastAsia="Arial" w:hAnsi="Arial"/>
                <w:b/>
                <w:color w:val="FFFFFF"/>
                <w:w w:val="96"/>
                <w:sz w:val="24"/>
              </w:rPr>
            </w:pPr>
            <w:r>
              <w:rPr>
                <w:rFonts w:ascii="Arial" w:eastAsia="Arial" w:hAnsi="Arial"/>
                <w:b/>
                <w:color w:val="FFFFFF"/>
                <w:w w:val="96"/>
                <w:sz w:val="24"/>
              </w:rPr>
              <w:t>Doc.</w:t>
            </w:r>
          </w:p>
        </w:tc>
      </w:tr>
      <w:tr w:rsidR="0084502C">
        <w:trPr>
          <w:trHeight w:val="436"/>
        </w:trPr>
        <w:tc>
          <w:tcPr>
            <w:tcW w:w="1500" w:type="dxa"/>
            <w:vMerge w:val="restart"/>
            <w:tcBorders>
              <w:left w:val="single" w:sz="8" w:space="0" w:color="auto"/>
              <w:right w:val="single" w:sz="8" w:space="0" w:color="auto"/>
            </w:tcBorders>
            <w:shd w:val="clear" w:color="auto" w:fill="333333"/>
            <w:vAlign w:val="bottom"/>
          </w:tcPr>
          <w:p w:rsidR="0084502C" w:rsidRDefault="007972AC">
            <w:pPr>
              <w:spacing w:line="0" w:lineRule="atLeast"/>
              <w:jc w:val="center"/>
              <w:rPr>
                <w:rFonts w:ascii="Arial" w:eastAsia="Arial" w:hAnsi="Arial"/>
                <w:b/>
                <w:color w:val="FFFFFF"/>
                <w:w w:val="99"/>
                <w:sz w:val="24"/>
              </w:rPr>
            </w:pPr>
            <w:r>
              <w:rPr>
                <w:rFonts w:ascii="Arial" w:eastAsia="Arial" w:hAnsi="Arial"/>
                <w:b/>
                <w:color w:val="FFFFFF"/>
                <w:w w:val="99"/>
                <w:sz w:val="24"/>
              </w:rPr>
              <w:t>concernés</w:t>
            </w:r>
          </w:p>
        </w:tc>
        <w:tc>
          <w:tcPr>
            <w:tcW w:w="3240" w:type="dxa"/>
            <w:vMerge w:val="restart"/>
            <w:tcBorders>
              <w:right w:val="single" w:sz="8" w:space="0" w:color="auto"/>
            </w:tcBorders>
            <w:shd w:val="clear" w:color="auto" w:fill="333333"/>
            <w:vAlign w:val="bottom"/>
          </w:tcPr>
          <w:p w:rsidR="0084502C" w:rsidRDefault="007972AC">
            <w:pPr>
              <w:spacing w:line="0" w:lineRule="atLeast"/>
              <w:jc w:val="center"/>
              <w:rPr>
                <w:rFonts w:ascii="Arial" w:eastAsia="Arial" w:hAnsi="Arial"/>
                <w:b/>
                <w:color w:val="FFFFFF"/>
                <w:sz w:val="24"/>
              </w:rPr>
            </w:pPr>
            <w:r>
              <w:rPr>
                <w:rFonts w:ascii="Arial" w:eastAsia="Arial" w:hAnsi="Arial"/>
                <w:b/>
                <w:color w:val="FFFFFF"/>
                <w:sz w:val="24"/>
              </w:rPr>
              <w:t>client</w:t>
            </w:r>
          </w:p>
        </w:tc>
        <w:tc>
          <w:tcPr>
            <w:tcW w:w="3720" w:type="dxa"/>
            <w:vMerge/>
            <w:tcBorders>
              <w:right w:val="single" w:sz="8" w:space="0" w:color="auto"/>
            </w:tcBorders>
            <w:shd w:val="clear" w:color="auto" w:fill="333333"/>
            <w:vAlign w:val="bottom"/>
          </w:tcPr>
          <w:p w:rsidR="0084502C" w:rsidRDefault="0084502C">
            <w:pPr>
              <w:spacing w:line="0" w:lineRule="atLeast"/>
              <w:rPr>
                <w:rFonts w:eastAsia="Times New Roman"/>
                <w:sz w:val="17"/>
              </w:rPr>
            </w:pPr>
          </w:p>
        </w:tc>
        <w:tc>
          <w:tcPr>
            <w:tcW w:w="1200" w:type="dxa"/>
            <w:vMerge/>
            <w:tcBorders>
              <w:right w:val="single" w:sz="8" w:space="0" w:color="auto"/>
            </w:tcBorders>
            <w:shd w:val="clear" w:color="auto" w:fill="333333"/>
            <w:vAlign w:val="bottom"/>
          </w:tcPr>
          <w:p w:rsidR="0084502C" w:rsidRDefault="0084502C">
            <w:pPr>
              <w:spacing w:line="0" w:lineRule="atLeast"/>
              <w:rPr>
                <w:rFonts w:eastAsia="Times New Roman"/>
                <w:sz w:val="17"/>
              </w:rPr>
            </w:pPr>
          </w:p>
        </w:tc>
      </w:tr>
      <w:tr w:rsidR="0084502C">
        <w:trPr>
          <w:trHeight w:val="138"/>
        </w:trPr>
        <w:tc>
          <w:tcPr>
            <w:tcW w:w="1500" w:type="dxa"/>
            <w:vMerge/>
            <w:tcBorders>
              <w:left w:val="single" w:sz="8" w:space="0" w:color="auto"/>
              <w:right w:val="single" w:sz="8" w:space="0" w:color="auto"/>
            </w:tcBorders>
            <w:shd w:val="clear" w:color="auto" w:fill="333333"/>
            <w:vAlign w:val="bottom"/>
          </w:tcPr>
          <w:p w:rsidR="0084502C" w:rsidRDefault="0084502C">
            <w:pPr>
              <w:spacing w:line="0" w:lineRule="atLeast"/>
              <w:rPr>
                <w:rFonts w:eastAsia="Times New Roman"/>
                <w:sz w:val="12"/>
              </w:rPr>
            </w:pPr>
          </w:p>
        </w:tc>
        <w:tc>
          <w:tcPr>
            <w:tcW w:w="3240" w:type="dxa"/>
            <w:vMerge/>
            <w:tcBorders>
              <w:right w:val="single" w:sz="8" w:space="0" w:color="auto"/>
            </w:tcBorders>
            <w:shd w:val="clear" w:color="auto" w:fill="333333"/>
            <w:vAlign w:val="bottom"/>
          </w:tcPr>
          <w:p w:rsidR="0084502C" w:rsidRDefault="0084502C">
            <w:pPr>
              <w:spacing w:line="0" w:lineRule="atLeast"/>
              <w:rPr>
                <w:rFonts w:eastAsia="Times New Roman"/>
                <w:sz w:val="12"/>
              </w:rPr>
            </w:pPr>
          </w:p>
        </w:tc>
        <w:tc>
          <w:tcPr>
            <w:tcW w:w="3720" w:type="dxa"/>
            <w:tcBorders>
              <w:right w:val="single" w:sz="8" w:space="0" w:color="auto"/>
            </w:tcBorders>
            <w:shd w:val="clear" w:color="auto" w:fill="333333"/>
            <w:vAlign w:val="bottom"/>
          </w:tcPr>
          <w:p w:rsidR="0084502C" w:rsidRDefault="0084502C">
            <w:pPr>
              <w:spacing w:line="0" w:lineRule="atLeast"/>
              <w:rPr>
                <w:rFonts w:eastAsia="Times New Roman"/>
                <w:sz w:val="12"/>
              </w:rPr>
            </w:pPr>
          </w:p>
        </w:tc>
        <w:tc>
          <w:tcPr>
            <w:tcW w:w="1200" w:type="dxa"/>
            <w:tcBorders>
              <w:right w:val="single" w:sz="8" w:space="0" w:color="auto"/>
            </w:tcBorders>
            <w:shd w:val="clear" w:color="auto" w:fill="333333"/>
            <w:vAlign w:val="bottom"/>
          </w:tcPr>
          <w:p w:rsidR="0084502C" w:rsidRDefault="0084502C">
            <w:pPr>
              <w:spacing w:line="0" w:lineRule="atLeast"/>
              <w:rPr>
                <w:rFonts w:eastAsia="Times New Roman"/>
                <w:sz w:val="12"/>
              </w:rPr>
            </w:pPr>
          </w:p>
        </w:tc>
      </w:tr>
      <w:tr w:rsidR="0084502C">
        <w:trPr>
          <w:trHeight w:val="155"/>
        </w:trPr>
        <w:tc>
          <w:tcPr>
            <w:tcW w:w="1500" w:type="dxa"/>
            <w:tcBorders>
              <w:left w:val="single" w:sz="8" w:space="0" w:color="auto"/>
              <w:bottom w:val="single" w:sz="8" w:space="0" w:color="auto"/>
              <w:right w:val="single" w:sz="8" w:space="0" w:color="auto"/>
            </w:tcBorders>
            <w:shd w:val="clear" w:color="auto" w:fill="333333"/>
            <w:vAlign w:val="bottom"/>
          </w:tcPr>
          <w:p w:rsidR="0084502C" w:rsidRDefault="0084502C">
            <w:pPr>
              <w:spacing w:line="0" w:lineRule="atLeast"/>
              <w:rPr>
                <w:rFonts w:eastAsia="Times New Roman"/>
                <w:sz w:val="13"/>
              </w:rPr>
            </w:pPr>
          </w:p>
        </w:tc>
        <w:tc>
          <w:tcPr>
            <w:tcW w:w="3240" w:type="dxa"/>
            <w:tcBorders>
              <w:bottom w:val="single" w:sz="8" w:space="0" w:color="auto"/>
              <w:right w:val="single" w:sz="8" w:space="0" w:color="auto"/>
            </w:tcBorders>
            <w:shd w:val="clear" w:color="auto" w:fill="333333"/>
            <w:vAlign w:val="bottom"/>
          </w:tcPr>
          <w:p w:rsidR="0084502C" w:rsidRDefault="0084502C">
            <w:pPr>
              <w:spacing w:line="0" w:lineRule="atLeast"/>
              <w:rPr>
                <w:rFonts w:eastAsia="Times New Roman"/>
                <w:sz w:val="13"/>
              </w:rPr>
            </w:pPr>
          </w:p>
        </w:tc>
        <w:tc>
          <w:tcPr>
            <w:tcW w:w="3720" w:type="dxa"/>
            <w:tcBorders>
              <w:bottom w:val="single" w:sz="8" w:space="0" w:color="auto"/>
              <w:right w:val="single" w:sz="8" w:space="0" w:color="auto"/>
            </w:tcBorders>
            <w:shd w:val="clear" w:color="auto" w:fill="333333"/>
            <w:vAlign w:val="bottom"/>
          </w:tcPr>
          <w:p w:rsidR="0084502C" w:rsidRDefault="0084502C">
            <w:pPr>
              <w:spacing w:line="0" w:lineRule="atLeast"/>
              <w:rPr>
                <w:rFonts w:eastAsia="Times New Roman"/>
                <w:sz w:val="13"/>
              </w:rPr>
            </w:pPr>
          </w:p>
        </w:tc>
        <w:tc>
          <w:tcPr>
            <w:tcW w:w="1200" w:type="dxa"/>
            <w:tcBorders>
              <w:bottom w:val="single" w:sz="8" w:space="0" w:color="auto"/>
              <w:right w:val="single" w:sz="8" w:space="0" w:color="auto"/>
            </w:tcBorders>
            <w:shd w:val="clear" w:color="auto" w:fill="333333"/>
            <w:vAlign w:val="bottom"/>
          </w:tcPr>
          <w:p w:rsidR="0084502C" w:rsidRDefault="0084502C">
            <w:pPr>
              <w:spacing w:line="0" w:lineRule="atLeast"/>
              <w:rPr>
                <w:rFonts w:eastAsia="Times New Roman"/>
                <w:sz w:val="13"/>
              </w:rPr>
            </w:pPr>
          </w:p>
        </w:tc>
      </w:tr>
      <w:tr w:rsidR="0084502C">
        <w:trPr>
          <w:trHeight w:val="252"/>
        </w:trPr>
        <w:tc>
          <w:tcPr>
            <w:tcW w:w="1500" w:type="dxa"/>
            <w:vMerge w:val="restart"/>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EXIG_ROBOT_DIMENSIONS</w:t>
            </w: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par inspection documentaire</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309"/>
        </w:trPr>
        <w:tc>
          <w:tcPr>
            <w:tcW w:w="1500" w:type="dxa"/>
            <w:vMerge/>
            <w:tcBorders>
              <w:left w:val="single" w:sz="8" w:space="0" w:color="auto"/>
              <w:right w:val="single" w:sz="8" w:space="0" w:color="auto"/>
            </w:tcBorders>
            <w:vAlign w:val="bottom"/>
          </w:tcPr>
          <w:p w:rsidR="0084502C" w:rsidRDefault="0084502C">
            <w:pPr>
              <w:spacing w:line="0" w:lineRule="atLeast"/>
              <w:rPr>
                <w:rFonts w:eastAsia="Times New Roman"/>
                <w:sz w:val="13"/>
              </w:rPr>
            </w:pPr>
          </w:p>
        </w:tc>
        <w:tc>
          <w:tcPr>
            <w:tcW w:w="3240" w:type="dxa"/>
            <w:vMerge/>
            <w:tcBorders>
              <w:right w:val="single" w:sz="8" w:space="0" w:color="auto"/>
            </w:tcBorders>
            <w:vAlign w:val="bottom"/>
          </w:tcPr>
          <w:p w:rsidR="0084502C" w:rsidRDefault="0084502C">
            <w:pPr>
              <w:spacing w:line="0" w:lineRule="atLeast"/>
              <w:rPr>
                <w:rFonts w:eastAsia="Times New Roman"/>
                <w:sz w:val="13"/>
              </w:rPr>
            </w:pPr>
          </w:p>
        </w:tc>
        <w:tc>
          <w:tcPr>
            <w:tcW w:w="3720" w:type="dxa"/>
            <w:vMerge w:val="restart"/>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par mesure</w:t>
            </w:r>
          </w:p>
        </w:tc>
        <w:tc>
          <w:tcPr>
            <w:tcW w:w="1200" w:type="dxa"/>
            <w:vMerge w:val="restart"/>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DDF</w:t>
            </w:r>
          </w:p>
        </w:tc>
      </w:tr>
      <w:tr w:rsidR="0084502C">
        <w:trPr>
          <w:trHeight w:val="114"/>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9"/>
              </w:rPr>
            </w:pPr>
          </w:p>
        </w:tc>
        <w:tc>
          <w:tcPr>
            <w:tcW w:w="3240" w:type="dxa"/>
            <w:tcBorders>
              <w:right w:val="single" w:sz="8" w:space="0" w:color="auto"/>
            </w:tcBorders>
            <w:vAlign w:val="bottom"/>
          </w:tcPr>
          <w:p w:rsidR="0084502C" w:rsidRDefault="0084502C">
            <w:pPr>
              <w:spacing w:line="0" w:lineRule="atLeast"/>
              <w:rPr>
                <w:rFonts w:eastAsia="Times New Roman"/>
                <w:sz w:val="9"/>
              </w:rPr>
            </w:pPr>
          </w:p>
        </w:tc>
        <w:tc>
          <w:tcPr>
            <w:tcW w:w="3720" w:type="dxa"/>
            <w:vMerge/>
            <w:tcBorders>
              <w:right w:val="single" w:sz="8" w:space="0" w:color="auto"/>
            </w:tcBorders>
            <w:vAlign w:val="bottom"/>
          </w:tcPr>
          <w:p w:rsidR="0084502C" w:rsidRDefault="0084502C">
            <w:pPr>
              <w:spacing w:line="0" w:lineRule="atLeast"/>
              <w:rPr>
                <w:rFonts w:eastAsia="Times New Roman"/>
                <w:sz w:val="9"/>
              </w:rPr>
            </w:pPr>
          </w:p>
        </w:tc>
        <w:tc>
          <w:tcPr>
            <w:tcW w:w="1200" w:type="dxa"/>
            <w:vMerge/>
            <w:tcBorders>
              <w:right w:val="single" w:sz="8" w:space="0" w:color="auto"/>
            </w:tcBorders>
            <w:vAlign w:val="bottom"/>
          </w:tcPr>
          <w:p w:rsidR="0084502C" w:rsidRDefault="0084502C">
            <w:pPr>
              <w:spacing w:line="0" w:lineRule="atLeast"/>
              <w:rPr>
                <w:rFonts w:eastAsia="Times New Roman"/>
                <w:sz w:val="9"/>
              </w:rPr>
            </w:pPr>
          </w:p>
        </w:tc>
      </w:tr>
      <w:tr w:rsidR="0084502C">
        <w:trPr>
          <w:trHeight w:val="35"/>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r>
      <w:tr w:rsidR="0084502C">
        <w:trPr>
          <w:trHeight w:val="425"/>
        </w:trPr>
        <w:tc>
          <w:tcPr>
            <w:tcW w:w="1500" w:type="dxa"/>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tcBorders>
              <w:right w:val="single" w:sz="8" w:space="0" w:color="auto"/>
            </w:tcBorders>
            <w:vAlign w:val="bottom"/>
          </w:tcPr>
          <w:p w:rsidR="0084502C" w:rsidRDefault="0084502C">
            <w:pPr>
              <w:spacing w:line="0" w:lineRule="atLeast"/>
              <w:jc w:val="center"/>
              <w:rPr>
                <w:rFonts w:ascii="Arial" w:eastAsia="Arial" w:hAnsi="Arial"/>
                <w:w w:val="98"/>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par observation visuelle</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171"/>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14"/>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14"/>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14"/>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14"/>
              </w:rPr>
            </w:pPr>
          </w:p>
        </w:tc>
      </w:tr>
      <w:tr w:rsidR="0084502C">
        <w:trPr>
          <w:trHeight w:val="252"/>
        </w:trPr>
        <w:tc>
          <w:tcPr>
            <w:tcW w:w="1500" w:type="dxa"/>
            <w:vMerge w:val="restart"/>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EXIG_ROBOT_ENERGIE</w:t>
            </w: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par analyse et calculs</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6"/>
              </w:rPr>
            </w:pPr>
            <w:r>
              <w:rPr>
                <w:rFonts w:ascii="Arial" w:eastAsia="Arial" w:hAnsi="Arial"/>
                <w:w w:val="96"/>
              </w:rPr>
              <w:t>DDC</w:t>
            </w:r>
          </w:p>
        </w:tc>
      </w:tr>
      <w:tr w:rsidR="0084502C">
        <w:trPr>
          <w:trHeight w:val="309"/>
        </w:trPr>
        <w:tc>
          <w:tcPr>
            <w:tcW w:w="1500" w:type="dxa"/>
            <w:vMerge/>
            <w:tcBorders>
              <w:left w:val="single" w:sz="8" w:space="0" w:color="auto"/>
              <w:right w:val="single" w:sz="8" w:space="0" w:color="auto"/>
            </w:tcBorders>
            <w:vAlign w:val="bottom"/>
          </w:tcPr>
          <w:p w:rsidR="0084502C" w:rsidRDefault="0084502C">
            <w:pPr>
              <w:spacing w:line="0" w:lineRule="atLeast"/>
              <w:rPr>
                <w:rFonts w:eastAsia="Times New Roman"/>
                <w:sz w:val="13"/>
              </w:rPr>
            </w:pPr>
          </w:p>
        </w:tc>
        <w:tc>
          <w:tcPr>
            <w:tcW w:w="3240" w:type="dxa"/>
            <w:vMerge/>
            <w:tcBorders>
              <w:right w:val="single" w:sz="8" w:space="0" w:color="auto"/>
            </w:tcBorders>
            <w:vAlign w:val="bottom"/>
          </w:tcPr>
          <w:p w:rsidR="0084502C" w:rsidRDefault="0084502C">
            <w:pPr>
              <w:spacing w:line="0" w:lineRule="atLeast"/>
              <w:rPr>
                <w:rFonts w:eastAsia="Times New Roman"/>
                <w:sz w:val="13"/>
              </w:rPr>
            </w:pPr>
          </w:p>
        </w:tc>
        <w:tc>
          <w:tcPr>
            <w:tcW w:w="3720" w:type="dxa"/>
            <w:vMerge w:val="restart"/>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114"/>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9"/>
              </w:rPr>
            </w:pPr>
          </w:p>
        </w:tc>
        <w:tc>
          <w:tcPr>
            <w:tcW w:w="3240" w:type="dxa"/>
            <w:tcBorders>
              <w:right w:val="single" w:sz="8" w:space="0" w:color="auto"/>
            </w:tcBorders>
            <w:vAlign w:val="bottom"/>
          </w:tcPr>
          <w:p w:rsidR="0084502C" w:rsidRDefault="0084502C">
            <w:pPr>
              <w:spacing w:line="0" w:lineRule="atLeast"/>
              <w:rPr>
                <w:rFonts w:eastAsia="Times New Roman"/>
                <w:sz w:val="9"/>
              </w:rPr>
            </w:pPr>
          </w:p>
        </w:tc>
        <w:tc>
          <w:tcPr>
            <w:tcW w:w="3720" w:type="dxa"/>
            <w:vMerge/>
            <w:tcBorders>
              <w:right w:val="single" w:sz="8" w:space="0" w:color="auto"/>
            </w:tcBorders>
            <w:vAlign w:val="bottom"/>
          </w:tcPr>
          <w:p w:rsidR="0084502C" w:rsidRDefault="0084502C">
            <w:pPr>
              <w:spacing w:line="0" w:lineRule="atLeast"/>
              <w:rPr>
                <w:rFonts w:eastAsia="Times New Roman"/>
                <w:sz w:val="9"/>
              </w:rPr>
            </w:pPr>
          </w:p>
        </w:tc>
        <w:tc>
          <w:tcPr>
            <w:tcW w:w="1200" w:type="dxa"/>
            <w:vMerge/>
            <w:tcBorders>
              <w:right w:val="single" w:sz="8" w:space="0" w:color="auto"/>
            </w:tcBorders>
            <w:vAlign w:val="bottom"/>
          </w:tcPr>
          <w:p w:rsidR="0084502C" w:rsidRDefault="0084502C">
            <w:pPr>
              <w:spacing w:line="0" w:lineRule="atLeast"/>
              <w:rPr>
                <w:rFonts w:eastAsia="Times New Roman"/>
                <w:sz w:val="9"/>
              </w:rPr>
            </w:pPr>
          </w:p>
        </w:tc>
      </w:tr>
      <w:tr w:rsidR="0084502C">
        <w:trPr>
          <w:trHeight w:val="35"/>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r>
      <w:tr w:rsidR="0084502C">
        <w:trPr>
          <w:trHeight w:val="252"/>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21"/>
              </w:rPr>
            </w:pPr>
          </w:p>
        </w:tc>
        <w:tc>
          <w:tcPr>
            <w:tcW w:w="3240" w:type="dxa"/>
            <w:tcBorders>
              <w:right w:val="single" w:sz="8" w:space="0" w:color="auto"/>
            </w:tcBorders>
            <w:vAlign w:val="bottom"/>
          </w:tcPr>
          <w:p w:rsidR="0084502C" w:rsidRDefault="0084502C">
            <w:pPr>
              <w:spacing w:line="0" w:lineRule="atLeast"/>
              <w:rPr>
                <w:rFonts w:eastAsia="Times New Roman"/>
                <w:sz w:val="21"/>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par analyse</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6"/>
              </w:rPr>
            </w:pPr>
            <w:r>
              <w:rPr>
                <w:rFonts w:ascii="Arial" w:eastAsia="Arial" w:hAnsi="Arial"/>
                <w:w w:val="96"/>
              </w:rPr>
              <w:t>DDC</w:t>
            </w:r>
          </w:p>
        </w:tc>
      </w:tr>
      <w:tr w:rsidR="0084502C">
        <w:trPr>
          <w:trHeight w:val="230"/>
        </w:trPr>
        <w:tc>
          <w:tcPr>
            <w:tcW w:w="1500" w:type="dxa"/>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EXIG_EMTT_INTERRUPTEUR</w:t>
            </w: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par inspection documentaire</w:t>
            </w:r>
          </w:p>
        </w:tc>
        <w:tc>
          <w:tcPr>
            <w:tcW w:w="1200" w:type="dxa"/>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DDF</w:t>
            </w:r>
          </w:p>
        </w:tc>
      </w:tr>
      <w:tr w:rsidR="0084502C">
        <w:trPr>
          <w:trHeight w:val="265"/>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23"/>
              </w:rPr>
            </w:pPr>
          </w:p>
        </w:tc>
        <w:tc>
          <w:tcPr>
            <w:tcW w:w="3240" w:type="dxa"/>
            <w:tcBorders>
              <w:right w:val="single" w:sz="8" w:space="0" w:color="auto"/>
            </w:tcBorders>
            <w:vAlign w:val="bottom"/>
          </w:tcPr>
          <w:p w:rsidR="0084502C" w:rsidRDefault="0084502C">
            <w:pPr>
              <w:spacing w:line="0" w:lineRule="atLeast"/>
              <w:rPr>
                <w:rFonts w:eastAsia="Times New Roman"/>
                <w:sz w:val="23"/>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Vérification</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33"/>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2"/>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2"/>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2"/>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2"/>
              </w:rPr>
            </w:pPr>
          </w:p>
        </w:tc>
      </w:tr>
      <w:tr w:rsidR="0084502C">
        <w:trPr>
          <w:trHeight w:val="252"/>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21"/>
              </w:rPr>
            </w:pPr>
          </w:p>
        </w:tc>
        <w:tc>
          <w:tcPr>
            <w:tcW w:w="3240" w:type="dxa"/>
            <w:tcBorders>
              <w:right w:val="single" w:sz="8" w:space="0" w:color="auto"/>
            </w:tcBorders>
            <w:vAlign w:val="bottom"/>
          </w:tcPr>
          <w:p w:rsidR="0084502C" w:rsidRDefault="0084502C">
            <w:pPr>
              <w:spacing w:line="0" w:lineRule="atLeast"/>
              <w:rPr>
                <w:rFonts w:eastAsia="Times New Roman"/>
                <w:sz w:val="21"/>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par analyse, calculs</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6"/>
              </w:rPr>
            </w:pPr>
            <w:r>
              <w:rPr>
                <w:rFonts w:ascii="Arial" w:eastAsia="Arial" w:hAnsi="Arial"/>
                <w:w w:val="96"/>
              </w:rPr>
              <w:t>DDC</w:t>
            </w:r>
          </w:p>
        </w:tc>
      </w:tr>
      <w:tr w:rsidR="0084502C">
        <w:trPr>
          <w:trHeight w:val="230"/>
        </w:trPr>
        <w:tc>
          <w:tcPr>
            <w:tcW w:w="1500" w:type="dxa"/>
            <w:vMerge w:val="restart"/>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84502C" w:rsidRDefault="0084502C">
            <w:pPr>
              <w:spacing w:line="0" w:lineRule="atLeast"/>
              <w:jc w:val="center"/>
              <w:rPr>
                <w:rFonts w:ascii="Arial" w:eastAsia="Arial" w:hAnsi="Arial"/>
                <w:w w:val="99"/>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par simulation</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6"/>
              </w:rPr>
            </w:pPr>
            <w:r>
              <w:rPr>
                <w:rFonts w:ascii="Arial" w:eastAsia="Arial" w:hAnsi="Arial"/>
                <w:w w:val="96"/>
              </w:rPr>
              <w:t>DDC</w:t>
            </w:r>
          </w:p>
        </w:tc>
      </w:tr>
      <w:tr w:rsidR="0084502C">
        <w:trPr>
          <w:trHeight w:val="309"/>
        </w:trPr>
        <w:tc>
          <w:tcPr>
            <w:tcW w:w="1500" w:type="dxa"/>
            <w:vMerge/>
            <w:tcBorders>
              <w:left w:val="single" w:sz="8" w:space="0" w:color="auto"/>
              <w:right w:val="single" w:sz="8" w:space="0" w:color="auto"/>
            </w:tcBorders>
            <w:vAlign w:val="bottom"/>
          </w:tcPr>
          <w:p w:rsidR="0084502C" w:rsidRDefault="0084502C">
            <w:pPr>
              <w:spacing w:line="0" w:lineRule="atLeast"/>
              <w:rPr>
                <w:rFonts w:eastAsia="Times New Roman"/>
                <w:sz w:val="13"/>
              </w:rPr>
            </w:pPr>
          </w:p>
        </w:tc>
        <w:tc>
          <w:tcPr>
            <w:tcW w:w="3240" w:type="dxa"/>
            <w:vMerge/>
            <w:tcBorders>
              <w:right w:val="single" w:sz="8" w:space="0" w:color="auto"/>
            </w:tcBorders>
            <w:vAlign w:val="bottom"/>
          </w:tcPr>
          <w:p w:rsidR="0084502C" w:rsidRDefault="0084502C">
            <w:pPr>
              <w:spacing w:line="0" w:lineRule="atLeast"/>
              <w:rPr>
                <w:rFonts w:eastAsia="Times New Roman"/>
                <w:sz w:val="13"/>
              </w:rPr>
            </w:pPr>
          </w:p>
        </w:tc>
        <w:tc>
          <w:tcPr>
            <w:tcW w:w="3720" w:type="dxa"/>
            <w:vMerge w:val="restart"/>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par inspection documentaire</w:t>
            </w:r>
          </w:p>
        </w:tc>
        <w:tc>
          <w:tcPr>
            <w:tcW w:w="1200" w:type="dxa"/>
            <w:vMerge w:val="restart"/>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DDF</w:t>
            </w:r>
          </w:p>
        </w:tc>
      </w:tr>
      <w:tr w:rsidR="0084502C">
        <w:trPr>
          <w:trHeight w:val="79"/>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6"/>
              </w:rPr>
            </w:pPr>
          </w:p>
        </w:tc>
        <w:tc>
          <w:tcPr>
            <w:tcW w:w="3240" w:type="dxa"/>
            <w:tcBorders>
              <w:right w:val="single" w:sz="8" w:space="0" w:color="auto"/>
            </w:tcBorders>
            <w:vAlign w:val="bottom"/>
          </w:tcPr>
          <w:p w:rsidR="0084502C" w:rsidRDefault="0084502C">
            <w:pPr>
              <w:spacing w:line="0" w:lineRule="atLeast"/>
              <w:rPr>
                <w:rFonts w:eastAsia="Times New Roman"/>
                <w:sz w:val="6"/>
              </w:rPr>
            </w:pPr>
          </w:p>
        </w:tc>
        <w:tc>
          <w:tcPr>
            <w:tcW w:w="3720" w:type="dxa"/>
            <w:vMerge/>
            <w:tcBorders>
              <w:right w:val="single" w:sz="8" w:space="0" w:color="auto"/>
            </w:tcBorders>
            <w:vAlign w:val="bottom"/>
          </w:tcPr>
          <w:p w:rsidR="0084502C" w:rsidRDefault="0084502C">
            <w:pPr>
              <w:spacing w:line="0" w:lineRule="atLeast"/>
              <w:rPr>
                <w:rFonts w:eastAsia="Times New Roman"/>
                <w:sz w:val="6"/>
              </w:rPr>
            </w:pPr>
          </w:p>
        </w:tc>
        <w:tc>
          <w:tcPr>
            <w:tcW w:w="1200" w:type="dxa"/>
            <w:vMerge/>
            <w:tcBorders>
              <w:right w:val="single" w:sz="8" w:space="0" w:color="auto"/>
            </w:tcBorders>
            <w:vAlign w:val="bottom"/>
          </w:tcPr>
          <w:p w:rsidR="0084502C" w:rsidRDefault="0084502C">
            <w:pPr>
              <w:spacing w:line="0" w:lineRule="atLeast"/>
              <w:rPr>
                <w:rFonts w:eastAsia="Times New Roman"/>
                <w:sz w:val="6"/>
              </w:rPr>
            </w:pPr>
          </w:p>
        </w:tc>
      </w:tr>
      <w:tr w:rsidR="0084502C">
        <w:trPr>
          <w:trHeight w:val="265"/>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23"/>
              </w:rPr>
            </w:pPr>
          </w:p>
        </w:tc>
        <w:tc>
          <w:tcPr>
            <w:tcW w:w="3240" w:type="dxa"/>
            <w:tcBorders>
              <w:right w:val="single" w:sz="8" w:space="0" w:color="auto"/>
            </w:tcBorders>
            <w:vAlign w:val="bottom"/>
          </w:tcPr>
          <w:p w:rsidR="0084502C" w:rsidRDefault="0084502C">
            <w:pPr>
              <w:spacing w:line="0" w:lineRule="atLeast"/>
              <w:rPr>
                <w:rFonts w:eastAsia="Times New Roman"/>
                <w:sz w:val="23"/>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par essai</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35"/>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r>
      <w:tr w:rsidR="0084502C">
        <w:trPr>
          <w:trHeight w:val="425"/>
        </w:trPr>
        <w:tc>
          <w:tcPr>
            <w:tcW w:w="1500" w:type="dxa"/>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tcBorders>
              <w:right w:val="single" w:sz="8" w:space="0" w:color="auto"/>
            </w:tcBorders>
            <w:vAlign w:val="bottom"/>
          </w:tcPr>
          <w:p w:rsidR="0084502C" w:rsidRDefault="0084502C">
            <w:pPr>
              <w:spacing w:line="0" w:lineRule="atLeast"/>
              <w:jc w:val="center"/>
              <w:rPr>
                <w:rFonts w:ascii="Arial" w:eastAsia="Arial" w:hAnsi="Arial"/>
                <w:w w:val="99"/>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par essai</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171"/>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14"/>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14"/>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14"/>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14"/>
              </w:rPr>
            </w:pPr>
          </w:p>
        </w:tc>
      </w:tr>
      <w:tr w:rsidR="0084502C">
        <w:trPr>
          <w:trHeight w:val="252"/>
        </w:trPr>
        <w:tc>
          <w:tcPr>
            <w:tcW w:w="1500" w:type="dxa"/>
            <w:vMerge w:val="restart"/>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EXIG_ROBOT_TRAITEMENT</w:t>
            </w: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par</w:t>
            </w:r>
            <w:r>
              <w:rPr>
                <w:rFonts w:ascii="Arial" w:eastAsia="Arial" w:hAnsi="Arial"/>
                <w:w w:val="99"/>
              </w:rPr>
              <w:t xml:space="preserve"> analyse et calculs</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6"/>
              </w:rPr>
            </w:pPr>
            <w:r>
              <w:rPr>
                <w:rFonts w:ascii="Arial" w:eastAsia="Arial" w:hAnsi="Arial"/>
                <w:w w:val="96"/>
              </w:rPr>
              <w:t>DDC</w:t>
            </w:r>
          </w:p>
        </w:tc>
      </w:tr>
      <w:tr w:rsidR="0084502C">
        <w:trPr>
          <w:trHeight w:val="309"/>
        </w:trPr>
        <w:tc>
          <w:tcPr>
            <w:tcW w:w="1500" w:type="dxa"/>
            <w:vMerge/>
            <w:tcBorders>
              <w:left w:val="single" w:sz="8" w:space="0" w:color="auto"/>
              <w:right w:val="single" w:sz="8" w:space="0" w:color="auto"/>
            </w:tcBorders>
            <w:vAlign w:val="bottom"/>
          </w:tcPr>
          <w:p w:rsidR="0084502C" w:rsidRDefault="0084502C">
            <w:pPr>
              <w:spacing w:line="0" w:lineRule="atLeast"/>
              <w:rPr>
                <w:rFonts w:eastAsia="Times New Roman"/>
                <w:sz w:val="13"/>
              </w:rPr>
            </w:pPr>
          </w:p>
        </w:tc>
        <w:tc>
          <w:tcPr>
            <w:tcW w:w="3240" w:type="dxa"/>
            <w:vMerge/>
            <w:tcBorders>
              <w:right w:val="single" w:sz="8" w:space="0" w:color="auto"/>
            </w:tcBorders>
            <w:vAlign w:val="bottom"/>
          </w:tcPr>
          <w:p w:rsidR="0084502C" w:rsidRDefault="0084502C">
            <w:pPr>
              <w:spacing w:line="0" w:lineRule="atLeast"/>
              <w:rPr>
                <w:rFonts w:eastAsia="Times New Roman"/>
                <w:sz w:val="13"/>
              </w:rPr>
            </w:pPr>
          </w:p>
        </w:tc>
        <w:tc>
          <w:tcPr>
            <w:tcW w:w="3720" w:type="dxa"/>
            <w:vMerge w:val="restart"/>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114"/>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9"/>
              </w:rPr>
            </w:pPr>
          </w:p>
        </w:tc>
        <w:tc>
          <w:tcPr>
            <w:tcW w:w="3240" w:type="dxa"/>
            <w:tcBorders>
              <w:right w:val="single" w:sz="8" w:space="0" w:color="auto"/>
            </w:tcBorders>
            <w:vAlign w:val="bottom"/>
          </w:tcPr>
          <w:p w:rsidR="0084502C" w:rsidRDefault="0084502C">
            <w:pPr>
              <w:spacing w:line="0" w:lineRule="atLeast"/>
              <w:rPr>
                <w:rFonts w:eastAsia="Times New Roman"/>
                <w:sz w:val="9"/>
              </w:rPr>
            </w:pPr>
          </w:p>
        </w:tc>
        <w:tc>
          <w:tcPr>
            <w:tcW w:w="3720" w:type="dxa"/>
            <w:vMerge/>
            <w:tcBorders>
              <w:right w:val="single" w:sz="8" w:space="0" w:color="auto"/>
            </w:tcBorders>
            <w:vAlign w:val="bottom"/>
          </w:tcPr>
          <w:p w:rsidR="0084502C" w:rsidRDefault="0084502C">
            <w:pPr>
              <w:spacing w:line="0" w:lineRule="atLeast"/>
              <w:rPr>
                <w:rFonts w:eastAsia="Times New Roman"/>
                <w:sz w:val="9"/>
              </w:rPr>
            </w:pPr>
          </w:p>
        </w:tc>
        <w:tc>
          <w:tcPr>
            <w:tcW w:w="1200" w:type="dxa"/>
            <w:vMerge/>
            <w:tcBorders>
              <w:right w:val="single" w:sz="8" w:space="0" w:color="auto"/>
            </w:tcBorders>
            <w:vAlign w:val="bottom"/>
          </w:tcPr>
          <w:p w:rsidR="0084502C" w:rsidRDefault="0084502C">
            <w:pPr>
              <w:spacing w:line="0" w:lineRule="atLeast"/>
              <w:rPr>
                <w:rFonts w:eastAsia="Times New Roman"/>
                <w:sz w:val="9"/>
              </w:rPr>
            </w:pPr>
          </w:p>
        </w:tc>
      </w:tr>
      <w:tr w:rsidR="0084502C">
        <w:trPr>
          <w:trHeight w:val="35"/>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r>
      <w:tr w:rsidR="0084502C">
        <w:trPr>
          <w:trHeight w:val="252"/>
        </w:trPr>
        <w:tc>
          <w:tcPr>
            <w:tcW w:w="1500" w:type="dxa"/>
            <w:vMerge w:val="restart"/>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84502C" w:rsidRDefault="0084502C">
            <w:pPr>
              <w:spacing w:line="0" w:lineRule="atLeast"/>
              <w:jc w:val="center"/>
              <w:rPr>
                <w:rFonts w:ascii="Arial" w:eastAsia="Arial" w:hAnsi="Arial"/>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par analyse</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6"/>
              </w:rPr>
            </w:pPr>
            <w:r>
              <w:rPr>
                <w:rFonts w:ascii="Arial" w:eastAsia="Arial" w:hAnsi="Arial"/>
                <w:w w:val="96"/>
              </w:rPr>
              <w:t>DDC</w:t>
            </w:r>
          </w:p>
        </w:tc>
      </w:tr>
      <w:tr w:rsidR="0084502C">
        <w:trPr>
          <w:trHeight w:val="298"/>
        </w:trPr>
        <w:tc>
          <w:tcPr>
            <w:tcW w:w="1500" w:type="dxa"/>
            <w:vMerge/>
            <w:tcBorders>
              <w:left w:val="single" w:sz="8" w:space="0" w:color="auto"/>
              <w:right w:val="single" w:sz="8" w:space="0" w:color="auto"/>
            </w:tcBorders>
            <w:vAlign w:val="bottom"/>
          </w:tcPr>
          <w:p w:rsidR="0084502C" w:rsidRDefault="0084502C">
            <w:pPr>
              <w:spacing w:line="0" w:lineRule="atLeast"/>
              <w:rPr>
                <w:rFonts w:eastAsia="Times New Roman"/>
                <w:sz w:val="12"/>
              </w:rPr>
            </w:pPr>
          </w:p>
        </w:tc>
        <w:tc>
          <w:tcPr>
            <w:tcW w:w="3240" w:type="dxa"/>
            <w:vMerge/>
            <w:tcBorders>
              <w:right w:val="single" w:sz="8" w:space="0" w:color="auto"/>
            </w:tcBorders>
            <w:vAlign w:val="bottom"/>
          </w:tcPr>
          <w:p w:rsidR="0084502C" w:rsidRDefault="0084502C">
            <w:pPr>
              <w:spacing w:line="0" w:lineRule="atLeast"/>
              <w:rPr>
                <w:rFonts w:eastAsia="Times New Roman"/>
                <w:sz w:val="12"/>
              </w:rPr>
            </w:pPr>
          </w:p>
        </w:tc>
        <w:tc>
          <w:tcPr>
            <w:tcW w:w="3720" w:type="dxa"/>
            <w:vMerge w:val="restart"/>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116"/>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10"/>
              </w:rPr>
            </w:pPr>
          </w:p>
        </w:tc>
        <w:tc>
          <w:tcPr>
            <w:tcW w:w="3240" w:type="dxa"/>
            <w:tcBorders>
              <w:right w:val="single" w:sz="8" w:space="0" w:color="auto"/>
            </w:tcBorders>
            <w:vAlign w:val="bottom"/>
          </w:tcPr>
          <w:p w:rsidR="0084502C" w:rsidRDefault="0084502C">
            <w:pPr>
              <w:spacing w:line="0" w:lineRule="atLeast"/>
              <w:rPr>
                <w:rFonts w:eastAsia="Times New Roman"/>
                <w:sz w:val="10"/>
              </w:rPr>
            </w:pPr>
          </w:p>
        </w:tc>
        <w:tc>
          <w:tcPr>
            <w:tcW w:w="3720" w:type="dxa"/>
            <w:vMerge/>
            <w:tcBorders>
              <w:right w:val="single" w:sz="8" w:space="0" w:color="auto"/>
            </w:tcBorders>
            <w:vAlign w:val="bottom"/>
          </w:tcPr>
          <w:p w:rsidR="0084502C" w:rsidRDefault="0084502C">
            <w:pPr>
              <w:spacing w:line="0" w:lineRule="atLeast"/>
              <w:rPr>
                <w:rFonts w:eastAsia="Times New Roman"/>
                <w:sz w:val="10"/>
              </w:rPr>
            </w:pPr>
          </w:p>
        </w:tc>
        <w:tc>
          <w:tcPr>
            <w:tcW w:w="1200" w:type="dxa"/>
            <w:vMerge/>
            <w:tcBorders>
              <w:right w:val="single" w:sz="8" w:space="0" w:color="auto"/>
            </w:tcBorders>
            <w:vAlign w:val="bottom"/>
          </w:tcPr>
          <w:p w:rsidR="0084502C" w:rsidRDefault="0084502C">
            <w:pPr>
              <w:spacing w:line="0" w:lineRule="atLeast"/>
              <w:rPr>
                <w:rFonts w:eastAsia="Times New Roman"/>
                <w:sz w:val="10"/>
              </w:rPr>
            </w:pPr>
          </w:p>
        </w:tc>
      </w:tr>
      <w:tr w:rsidR="0084502C">
        <w:trPr>
          <w:trHeight w:val="33"/>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2"/>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2"/>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2"/>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2"/>
              </w:rPr>
            </w:pPr>
          </w:p>
        </w:tc>
      </w:tr>
      <w:tr w:rsidR="0084502C">
        <w:trPr>
          <w:trHeight w:val="252"/>
        </w:trPr>
        <w:tc>
          <w:tcPr>
            <w:tcW w:w="1500" w:type="dxa"/>
            <w:vMerge w:val="restart"/>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84502C" w:rsidRDefault="0084502C">
            <w:pPr>
              <w:spacing w:line="0" w:lineRule="atLeast"/>
              <w:jc w:val="center"/>
              <w:rPr>
                <w:rFonts w:ascii="Arial" w:eastAsia="Arial" w:hAnsi="Arial"/>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par analyse</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6"/>
              </w:rPr>
            </w:pPr>
            <w:r>
              <w:rPr>
                <w:rFonts w:ascii="Arial" w:eastAsia="Arial" w:hAnsi="Arial"/>
                <w:w w:val="96"/>
              </w:rPr>
              <w:t>DDC</w:t>
            </w:r>
          </w:p>
        </w:tc>
      </w:tr>
      <w:tr w:rsidR="0084502C">
        <w:trPr>
          <w:trHeight w:val="309"/>
        </w:trPr>
        <w:tc>
          <w:tcPr>
            <w:tcW w:w="1500" w:type="dxa"/>
            <w:vMerge/>
            <w:tcBorders>
              <w:left w:val="single" w:sz="8" w:space="0" w:color="auto"/>
              <w:right w:val="single" w:sz="8" w:space="0" w:color="auto"/>
            </w:tcBorders>
            <w:vAlign w:val="bottom"/>
          </w:tcPr>
          <w:p w:rsidR="0084502C" w:rsidRDefault="0084502C">
            <w:pPr>
              <w:spacing w:line="0" w:lineRule="atLeast"/>
              <w:rPr>
                <w:rFonts w:eastAsia="Times New Roman"/>
                <w:sz w:val="13"/>
              </w:rPr>
            </w:pPr>
          </w:p>
        </w:tc>
        <w:tc>
          <w:tcPr>
            <w:tcW w:w="3240" w:type="dxa"/>
            <w:vMerge/>
            <w:tcBorders>
              <w:right w:val="single" w:sz="8" w:space="0" w:color="auto"/>
            </w:tcBorders>
            <w:vAlign w:val="bottom"/>
          </w:tcPr>
          <w:p w:rsidR="0084502C" w:rsidRDefault="0084502C">
            <w:pPr>
              <w:spacing w:line="0" w:lineRule="atLeast"/>
              <w:rPr>
                <w:rFonts w:eastAsia="Times New Roman"/>
                <w:sz w:val="13"/>
              </w:rPr>
            </w:pPr>
          </w:p>
        </w:tc>
        <w:tc>
          <w:tcPr>
            <w:tcW w:w="3720" w:type="dxa"/>
            <w:vMerge w:val="restart"/>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114"/>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9"/>
              </w:rPr>
            </w:pPr>
          </w:p>
        </w:tc>
        <w:tc>
          <w:tcPr>
            <w:tcW w:w="3240" w:type="dxa"/>
            <w:tcBorders>
              <w:right w:val="single" w:sz="8" w:space="0" w:color="auto"/>
            </w:tcBorders>
            <w:vAlign w:val="bottom"/>
          </w:tcPr>
          <w:p w:rsidR="0084502C" w:rsidRDefault="0084502C">
            <w:pPr>
              <w:spacing w:line="0" w:lineRule="atLeast"/>
              <w:rPr>
                <w:rFonts w:eastAsia="Times New Roman"/>
                <w:sz w:val="9"/>
              </w:rPr>
            </w:pPr>
          </w:p>
        </w:tc>
        <w:tc>
          <w:tcPr>
            <w:tcW w:w="3720" w:type="dxa"/>
            <w:vMerge/>
            <w:tcBorders>
              <w:right w:val="single" w:sz="8" w:space="0" w:color="auto"/>
            </w:tcBorders>
            <w:vAlign w:val="bottom"/>
          </w:tcPr>
          <w:p w:rsidR="0084502C" w:rsidRDefault="0084502C">
            <w:pPr>
              <w:spacing w:line="0" w:lineRule="atLeast"/>
              <w:rPr>
                <w:rFonts w:eastAsia="Times New Roman"/>
                <w:sz w:val="9"/>
              </w:rPr>
            </w:pPr>
          </w:p>
        </w:tc>
        <w:tc>
          <w:tcPr>
            <w:tcW w:w="1200" w:type="dxa"/>
            <w:vMerge/>
            <w:tcBorders>
              <w:right w:val="single" w:sz="8" w:space="0" w:color="auto"/>
            </w:tcBorders>
            <w:vAlign w:val="bottom"/>
          </w:tcPr>
          <w:p w:rsidR="0084502C" w:rsidRDefault="0084502C">
            <w:pPr>
              <w:spacing w:line="0" w:lineRule="atLeast"/>
              <w:rPr>
                <w:rFonts w:eastAsia="Times New Roman"/>
                <w:sz w:val="9"/>
              </w:rPr>
            </w:pPr>
          </w:p>
        </w:tc>
      </w:tr>
      <w:tr w:rsidR="0084502C">
        <w:trPr>
          <w:trHeight w:val="35"/>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3"/>
              </w:rPr>
            </w:pPr>
          </w:p>
        </w:tc>
      </w:tr>
      <w:tr w:rsidR="0084502C">
        <w:trPr>
          <w:trHeight w:val="252"/>
        </w:trPr>
        <w:tc>
          <w:tcPr>
            <w:tcW w:w="1500" w:type="dxa"/>
            <w:vMerge w:val="restart"/>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vMerge w:val="restart"/>
            <w:tcBorders>
              <w:right w:val="single" w:sz="8" w:space="0" w:color="auto"/>
            </w:tcBorders>
            <w:vAlign w:val="bottom"/>
          </w:tcPr>
          <w:p w:rsidR="0084502C" w:rsidRDefault="0084502C">
            <w:pPr>
              <w:spacing w:line="0" w:lineRule="atLeast"/>
              <w:jc w:val="center"/>
              <w:rPr>
                <w:rFonts w:ascii="Arial" w:eastAsia="Arial" w:hAnsi="Arial"/>
                <w:w w:val="99"/>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par analyse et calculs</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6"/>
              </w:rPr>
            </w:pPr>
            <w:r>
              <w:rPr>
                <w:rFonts w:ascii="Arial" w:eastAsia="Arial" w:hAnsi="Arial"/>
                <w:w w:val="96"/>
              </w:rPr>
              <w:t>DDC</w:t>
            </w:r>
          </w:p>
        </w:tc>
      </w:tr>
      <w:tr w:rsidR="0084502C">
        <w:trPr>
          <w:trHeight w:val="298"/>
        </w:trPr>
        <w:tc>
          <w:tcPr>
            <w:tcW w:w="1500" w:type="dxa"/>
            <w:vMerge/>
            <w:tcBorders>
              <w:left w:val="single" w:sz="8" w:space="0" w:color="auto"/>
              <w:right w:val="single" w:sz="8" w:space="0" w:color="auto"/>
            </w:tcBorders>
            <w:vAlign w:val="bottom"/>
          </w:tcPr>
          <w:p w:rsidR="0084502C" w:rsidRDefault="0084502C">
            <w:pPr>
              <w:spacing w:line="0" w:lineRule="atLeast"/>
              <w:rPr>
                <w:rFonts w:eastAsia="Times New Roman"/>
                <w:sz w:val="12"/>
              </w:rPr>
            </w:pPr>
          </w:p>
        </w:tc>
        <w:tc>
          <w:tcPr>
            <w:tcW w:w="3240" w:type="dxa"/>
            <w:vMerge/>
            <w:tcBorders>
              <w:right w:val="single" w:sz="8" w:space="0" w:color="auto"/>
            </w:tcBorders>
            <w:vAlign w:val="bottom"/>
          </w:tcPr>
          <w:p w:rsidR="0084502C" w:rsidRDefault="0084502C">
            <w:pPr>
              <w:spacing w:line="0" w:lineRule="atLeast"/>
              <w:rPr>
                <w:rFonts w:eastAsia="Times New Roman"/>
                <w:sz w:val="12"/>
              </w:rPr>
            </w:pPr>
          </w:p>
        </w:tc>
        <w:tc>
          <w:tcPr>
            <w:tcW w:w="3720" w:type="dxa"/>
            <w:vMerge w:val="restart"/>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par essai</w:t>
            </w:r>
          </w:p>
        </w:tc>
        <w:tc>
          <w:tcPr>
            <w:tcW w:w="1200" w:type="dxa"/>
            <w:vMerge w:val="restart"/>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116"/>
        </w:trPr>
        <w:tc>
          <w:tcPr>
            <w:tcW w:w="1500" w:type="dxa"/>
            <w:tcBorders>
              <w:left w:val="single" w:sz="8" w:space="0" w:color="auto"/>
              <w:right w:val="single" w:sz="8" w:space="0" w:color="auto"/>
            </w:tcBorders>
            <w:vAlign w:val="bottom"/>
          </w:tcPr>
          <w:p w:rsidR="0084502C" w:rsidRDefault="0084502C">
            <w:pPr>
              <w:spacing w:line="0" w:lineRule="atLeast"/>
              <w:rPr>
                <w:rFonts w:eastAsia="Times New Roman"/>
                <w:sz w:val="10"/>
              </w:rPr>
            </w:pPr>
          </w:p>
        </w:tc>
        <w:tc>
          <w:tcPr>
            <w:tcW w:w="3240" w:type="dxa"/>
            <w:tcBorders>
              <w:right w:val="single" w:sz="8" w:space="0" w:color="auto"/>
            </w:tcBorders>
            <w:vAlign w:val="bottom"/>
          </w:tcPr>
          <w:p w:rsidR="0084502C" w:rsidRDefault="0084502C">
            <w:pPr>
              <w:spacing w:line="0" w:lineRule="atLeast"/>
              <w:rPr>
                <w:rFonts w:eastAsia="Times New Roman"/>
                <w:sz w:val="10"/>
              </w:rPr>
            </w:pPr>
          </w:p>
        </w:tc>
        <w:tc>
          <w:tcPr>
            <w:tcW w:w="3720" w:type="dxa"/>
            <w:vMerge/>
            <w:tcBorders>
              <w:right w:val="single" w:sz="8" w:space="0" w:color="auto"/>
            </w:tcBorders>
            <w:vAlign w:val="bottom"/>
          </w:tcPr>
          <w:p w:rsidR="0084502C" w:rsidRDefault="0084502C">
            <w:pPr>
              <w:spacing w:line="0" w:lineRule="atLeast"/>
              <w:rPr>
                <w:rFonts w:eastAsia="Times New Roman"/>
                <w:sz w:val="10"/>
              </w:rPr>
            </w:pPr>
          </w:p>
        </w:tc>
        <w:tc>
          <w:tcPr>
            <w:tcW w:w="1200" w:type="dxa"/>
            <w:vMerge/>
            <w:tcBorders>
              <w:right w:val="single" w:sz="8" w:space="0" w:color="auto"/>
            </w:tcBorders>
            <w:vAlign w:val="bottom"/>
          </w:tcPr>
          <w:p w:rsidR="0084502C" w:rsidRDefault="0084502C">
            <w:pPr>
              <w:spacing w:line="0" w:lineRule="atLeast"/>
              <w:rPr>
                <w:rFonts w:eastAsia="Times New Roman"/>
                <w:sz w:val="10"/>
              </w:rPr>
            </w:pPr>
          </w:p>
        </w:tc>
      </w:tr>
      <w:tr w:rsidR="0084502C">
        <w:trPr>
          <w:trHeight w:val="33"/>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2"/>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2"/>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2"/>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2"/>
              </w:rPr>
            </w:pPr>
          </w:p>
        </w:tc>
      </w:tr>
      <w:tr w:rsidR="0084502C">
        <w:trPr>
          <w:trHeight w:val="425"/>
        </w:trPr>
        <w:tc>
          <w:tcPr>
            <w:tcW w:w="1500" w:type="dxa"/>
            <w:tcBorders>
              <w:left w:val="single" w:sz="8" w:space="0" w:color="auto"/>
              <w:right w:val="single" w:sz="8" w:space="0" w:color="auto"/>
            </w:tcBorders>
            <w:vAlign w:val="bottom"/>
          </w:tcPr>
          <w:p w:rsidR="0084502C" w:rsidRDefault="007972AC">
            <w:pPr>
              <w:spacing w:line="0" w:lineRule="atLeast"/>
              <w:jc w:val="center"/>
              <w:rPr>
                <w:rFonts w:ascii="Arial" w:eastAsia="Arial" w:hAnsi="Arial"/>
                <w:w w:val="98"/>
              </w:rPr>
            </w:pPr>
            <w:r>
              <w:rPr>
                <w:rFonts w:ascii="Arial" w:eastAsia="Arial" w:hAnsi="Arial"/>
                <w:w w:val="98"/>
              </w:rPr>
              <w:t>Robot</w:t>
            </w:r>
          </w:p>
        </w:tc>
        <w:tc>
          <w:tcPr>
            <w:tcW w:w="3240" w:type="dxa"/>
            <w:tcBorders>
              <w:right w:val="single" w:sz="8" w:space="0" w:color="auto"/>
            </w:tcBorders>
            <w:vAlign w:val="bottom"/>
          </w:tcPr>
          <w:p w:rsidR="0084502C" w:rsidRDefault="0084502C">
            <w:pPr>
              <w:spacing w:line="0" w:lineRule="atLeast"/>
              <w:jc w:val="center"/>
              <w:rPr>
                <w:rFonts w:ascii="Arial" w:eastAsia="Arial" w:hAnsi="Arial"/>
                <w:w w:val="98"/>
              </w:rPr>
            </w:pPr>
          </w:p>
        </w:tc>
        <w:tc>
          <w:tcPr>
            <w:tcW w:w="3720" w:type="dxa"/>
            <w:tcBorders>
              <w:right w:val="single" w:sz="8" w:space="0" w:color="auto"/>
            </w:tcBorders>
            <w:vAlign w:val="bottom"/>
          </w:tcPr>
          <w:p w:rsidR="0084502C" w:rsidRDefault="007972AC">
            <w:pPr>
              <w:spacing w:line="0" w:lineRule="atLeast"/>
              <w:jc w:val="center"/>
              <w:rPr>
                <w:rFonts w:ascii="Arial" w:eastAsia="Arial" w:hAnsi="Arial"/>
              </w:rPr>
            </w:pPr>
            <w:r>
              <w:rPr>
                <w:rFonts w:ascii="Arial" w:eastAsia="Arial" w:hAnsi="Arial"/>
              </w:rPr>
              <w:t>par essai</w:t>
            </w:r>
          </w:p>
        </w:tc>
        <w:tc>
          <w:tcPr>
            <w:tcW w:w="1200" w:type="dxa"/>
            <w:tcBorders>
              <w:right w:val="single" w:sz="8" w:space="0" w:color="auto"/>
            </w:tcBorders>
            <w:vAlign w:val="bottom"/>
          </w:tcPr>
          <w:p w:rsidR="0084502C" w:rsidRDefault="007972AC">
            <w:pPr>
              <w:spacing w:line="0" w:lineRule="atLeast"/>
              <w:jc w:val="center"/>
              <w:rPr>
                <w:rFonts w:ascii="Arial" w:eastAsia="Arial" w:hAnsi="Arial"/>
                <w:w w:val="99"/>
              </w:rPr>
            </w:pPr>
            <w:r>
              <w:rPr>
                <w:rFonts w:ascii="Arial" w:eastAsia="Arial" w:hAnsi="Arial"/>
                <w:w w:val="99"/>
              </w:rPr>
              <w:t>DDV</w:t>
            </w:r>
          </w:p>
        </w:tc>
      </w:tr>
      <w:tr w:rsidR="0084502C">
        <w:trPr>
          <w:trHeight w:val="173"/>
        </w:trPr>
        <w:tc>
          <w:tcPr>
            <w:tcW w:w="1500" w:type="dxa"/>
            <w:tcBorders>
              <w:left w:val="single" w:sz="8" w:space="0" w:color="auto"/>
              <w:bottom w:val="single" w:sz="8" w:space="0" w:color="auto"/>
              <w:right w:val="single" w:sz="8" w:space="0" w:color="auto"/>
            </w:tcBorders>
            <w:vAlign w:val="bottom"/>
          </w:tcPr>
          <w:p w:rsidR="0084502C" w:rsidRDefault="0084502C">
            <w:pPr>
              <w:spacing w:line="0" w:lineRule="atLeast"/>
              <w:rPr>
                <w:rFonts w:eastAsia="Times New Roman"/>
                <w:sz w:val="15"/>
              </w:rPr>
            </w:pPr>
          </w:p>
        </w:tc>
        <w:tc>
          <w:tcPr>
            <w:tcW w:w="3240" w:type="dxa"/>
            <w:tcBorders>
              <w:bottom w:val="single" w:sz="8" w:space="0" w:color="auto"/>
              <w:right w:val="single" w:sz="8" w:space="0" w:color="auto"/>
            </w:tcBorders>
            <w:vAlign w:val="bottom"/>
          </w:tcPr>
          <w:p w:rsidR="0084502C" w:rsidRDefault="0084502C">
            <w:pPr>
              <w:spacing w:line="0" w:lineRule="atLeast"/>
              <w:rPr>
                <w:rFonts w:eastAsia="Times New Roman"/>
                <w:sz w:val="15"/>
              </w:rPr>
            </w:pPr>
          </w:p>
        </w:tc>
        <w:tc>
          <w:tcPr>
            <w:tcW w:w="3720" w:type="dxa"/>
            <w:tcBorders>
              <w:bottom w:val="single" w:sz="8" w:space="0" w:color="auto"/>
              <w:right w:val="single" w:sz="8" w:space="0" w:color="auto"/>
            </w:tcBorders>
            <w:vAlign w:val="bottom"/>
          </w:tcPr>
          <w:p w:rsidR="0084502C" w:rsidRDefault="0084502C">
            <w:pPr>
              <w:spacing w:line="0" w:lineRule="atLeast"/>
              <w:rPr>
                <w:rFonts w:eastAsia="Times New Roman"/>
                <w:sz w:val="15"/>
              </w:rPr>
            </w:pPr>
          </w:p>
        </w:tc>
        <w:tc>
          <w:tcPr>
            <w:tcW w:w="1200" w:type="dxa"/>
            <w:tcBorders>
              <w:bottom w:val="single" w:sz="8" w:space="0" w:color="auto"/>
              <w:right w:val="single" w:sz="8" w:space="0" w:color="auto"/>
            </w:tcBorders>
            <w:vAlign w:val="bottom"/>
          </w:tcPr>
          <w:p w:rsidR="0084502C" w:rsidRDefault="0084502C">
            <w:pPr>
              <w:spacing w:line="0" w:lineRule="atLeast"/>
              <w:rPr>
                <w:rFonts w:eastAsia="Times New Roman"/>
                <w:sz w:val="15"/>
              </w:rPr>
            </w:pPr>
          </w:p>
        </w:tc>
      </w:tr>
    </w:tbl>
    <w:p w:rsidR="0084502C" w:rsidRDefault="0084502C">
      <w:pPr>
        <w:spacing w:line="277" w:lineRule="exact"/>
        <w:rPr>
          <w:rFonts w:eastAsia="Times New Roman"/>
        </w:rPr>
      </w:pPr>
    </w:p>
    <w:p w:rsidR="0084502C" w:rsidRDefault="0084502C">
      <w:pPr>
        <w:rPr>
          <w:rFonts w:eastAsia="Times New Roman"/>
          <w:sz w:val="15"/>
        </w:rPr>
        <w:sectPr w:rsidR="0084502C">
          <w:pgSz w:w="11900" w:h="16840"/>
          <w:pgMar w:top="1120" w:right="1120" w:bottom="616" w:left="1140" w:header="0" w:footer="0" w:gutter="0"/>
          <w:cols w:space="720"/>
          <w:docGrid w:linePitch="360"/>
        </w:sectPr>
      </w:pPr>
    </w:p>
    <w:p w:rsidR="0084502C" w:rsidRDefault="0084502C">
      <w:pPr>
        <w:spacing w:line="1" w:lineRule="exact"/>
        <w:rPr>
          <w:rFonts w:eastAsia="Times New Roman"/>
        </w:rPr>
      </w:pPr>
    </w:p>
    <w:sectPr w:rsidR="0084502C">
      <w:type w:val="continuous"/>
      <w:pgSz w:w="11900" w:h="16840"/>
      <w:pgMar w:top="1120" w:right="1120" w:bottom="616" w:left="11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2AC" w:rsidRDefault="007972AC">
      <w:pPr>
        <w:spacing w:after="0" w:line="240" w:lineRule="auto"/>
      </w:pPr>
      <w:r>
        <w:separator/>
      </w:r>
    </w:p>
  </w:endnote>
  <w:endnote w:type="continuationSeparator" w:id="0">
    <w:p w:rsidR="007972AC" w:rsidRDefault="0079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mbria">
    <w:altName w:val="FreeSerif"/>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Spec="center" w:tblpY="15501"/>
      <w:tblOverlap w:val="never"/>
      <w:tblW w:w="9458" w:type="dxa"/>
      <w:tblLayout w:type="fixed"/>
      <w:tblCellMar>
        <w:left w:w="0" w:type="dxa"/>
        <w:right w:w="0" w:type="dxa"/>
      </w:tblCellMar>
      <w:tblLook w:val="04A0" w:firstRow="1" w:lastRow="0" w:firstColumn="1" w:lastColumn="0" w:noHBand="0" w:noVBand="1"/>
    </w:tblPr>
    <w:tblGrid>
      <w:gridCol w:w="1038"/>
      <w:gridCol w:w="4215"/>
      <w:gridCol w:w="4205"/>
    </w:tblGrid>
    <w:tr w:rsidR="0084502C" w:rsidTr="00CA5635">
      <w:trPr>
        <w:trHeight w:val="18"/>
      </w:trPr>
      <w:tc>
        <w:tcPr>
          <w:tcW w:w="1038" w:type="dxa"/>
          <w:tcBorders>
            <w:top w:val="single" w:sz="8" w:space="0" w:color="auto"/>
            <w:left w:val="single" w:sz="8" w:space="0" w:color="auto"/>
            <w:right w:val="single" w:sz="8" w:space="0" w:color="auto"/>
          </w:tcBorders>
          <w:vAlign w:val="bottom"/>
        </w:tcPr>
        <w:p w:rsidR="0084502C" w:rsidRDefault="007972AC" w:rsidP="00CA5635">
          <w:pPr>
            <w:spacing w:line="0" w:lineRule="atLeast"/>
            <w:ind w:left="60"/>
            <w:rPr>
              <w:rFonts w:ascii="Arial" w:eastAsia="Arial" w:hAnsi="Arial"/>
            </w:rPr>
          </w:pPr>
          <w:r>
            <w:rPr>
              <w:rFonts w:ascii="Arial" w:eastAsia="Arial" w:hAnsi="Arial"/>
            </w:rPr>
            <w:t>IUT Bordeaux</w:t>
          </w:r>
        </w:p>
      </w:tc>
      <w:tc>
        <w:tcPr>
          <w:tcW w:w="4215" w:type="dxa"/>
          <w:tcBorders>
            <w:top w:val="single" w:sz="8" w:space="0" w:color="auto"/>
            <w:right w:val="single" w:sz="8" w:space="0" w:color="auto"/>
          </w:tcBorders>
          <w:vAlign w:val="bottom"/>
        </w:tcPr>
        <w:p w:rsidR="0084502C" w:rsidRDefault="007972AC" w:rsidP="00CA5635">
          <w:pPr>
            <w:spacing w:line="0" w:lineRule="atLeast"/>
            <w:ind w:left="20"/>
            <w:rPr>
              <w:rFonts w:ascii="Arial" w:eastAsia="Arial" w:hAnsi="Arial"/>
            </w:rPr>
          </w:pPr>
          <w:r>
            <w:rPr>
              <w:rFonts w:ascii="Arial" w:eastAsia="Arial" w:hAnsi="Arial"/>
            </w:rPr>
            <w:t>Référence : KAH_CDC</w:t>
          </w:r>
        </w:p>
      </w:tc>
      <w:tc>
        <w:tcPr>
          <w:tcW w:w="4205" w:type="dxa"/>
          <w:tcBorders>
            <w:top w:val="single" w:sz="8" w:space="0" w:color="auto"/>
            <w:right w:val="single" w:sz="8" w:space="0" w:color="auto"/>
          </w:tcBorders>
          <w:vAlign w:val="bottom"/>
        </w:tcPr>
        <w:p w:rsidR="0084502C" w:rsidRDefault="0084502C" w:rsidP="00CA5635">
          <w:pPr>
            <w:spacing w:line="0" w:lineRule="atLeast"/>
            <w:ind w:left="20"/>
            <w:rPr>
              <w:rFonts w:ascii="Arial" w:eastAsia="Arial" w:hAnsi="Arial"/>
            </w:rPr>
          </w:pPr>
        </w:p>
      </w:tc>
    </w:tr>
    <w:tr w:rsidR="0084502C" w:rsidTr="00CA5635">
      <w:trPr>
        <w:trHeight w:val="24"/>
      </w:trPr>
      <w:tc>
        <w:tcPr>
          <w:tcW w:w="1038" w:type="dxa"/>
          <w:tcBorders>
            <w:left w:val="single" w:sz="8" w:space="0" w:color="auto"/>
            <w:right w:val="single" w:sz="8" w:space="0" w:color="auto"/>
          </w:tcBorders>
          <w:vAlign w:val="bottom"/>
        </w:tcPr>
        <w:p w:rsidR="0084502C" w:rsidRDefault="007972AC" w:rsidP="00CA5635">
          <w:pPr>
            <w:spacing w:line="0" w:lineRule="atLeast"/>
            <w:ind w:left="60"/>
            <w:rPr>
              <w:rFonts w:ascii="Arial" w:eastAsia="Arial" w:hAnsi="Arial"/>
            </w:rPr>
          </w:pPr>
          <w:r>
            <w:rPr>
              <w:rFonts w:ascii="Arial" w:eastAsia="Arial" w:hAnsi="Arial"/>
            </w:rPr>
            <w:t>Département GEii</w:t>
          </w:r>
        </w:p>
      </w:tc>
      <w:tc>
        <w:tcPr>
          <w:tcW w:w="4215" w:type="dxa"/>
          <w:tcBorders>
            <w:right w:val="single" w:sz="8" w:space="0" w:color="auto"/>
          </w:tcBorders>
          <w:vAlign w:val="bottom"/>
        </w:tcPr>
        <w:p w:rsidR="0084502C" w:rsidRDefault="007972AC" w:rsidP="00CA5635">
          <w:pPr>
            <w:spacing w:line="0" w:lineRule="atLeast"/>
            <w:rPr>
              <w:rFonts w:ascii="Arial" w:eastAsia="Arial" w:hAnsi="Arial"/>
            </w:rPr>
          </w:pPr>
          <w:r>
            <w:rPr>
              <w:rFonts w:ascii="Arial" w:eastAsia="Arial" w:hAnsi="Arial"/>
            </w:rPr>
            <w:t xml:space="preserve">Révision : 1 – </w:t>
          </w:r>
          <w:r>
            <w:rPr>
              <w:rFonts w:ascii="Arial" w:eastAsia="Arial" w:hAnsi="Arial"/>
            </w:rPr>
            <w:t>04/01/2016</w:t>
          </w:r>
        </w:p>
      </w:tc>
      <w:tc>
        <w:tcPr>
          <w:tcW w:w="4205" w:type="dxa"/>
          <w:tcBorders>
            <w:right w:val="single" w:sz="8" w:space="0" w:color="auto"/>
          </w:tcBorders>
          <w:vAlign w:val="bottom"/>
        </w:tcPr>
        <w:p w:rsidR="0084502C" w:rsidRDefault="0084502C" w:rsidP="00CA5635">
          <w:pPr>
            <w:spacing w:line="0" w:lineRule="atLeast"/>
            <w:rPr>
              <w:rFonts w:ascii="Arial" w:eastAsia="Arial" w:hAnsi="Arial"/>
            </w:rPr>
          </w:pPr>
        </w:p>
      </w:tc>
    </w:tr>
  </w:tbl>
  <w:p w:rsidR="0084502C" w:rsidRDefault="007972AC">
    <w:pPr>
      <w:pStyle w:val="Pieddepage"/>
    </w:pPr>
    <w:r>
      <w:rPr>
        <w:noProof/>
        <w:sz w:val="20"/>
      </w:rPr>
      <mc:AlternateContent>
        <mc:Choice Requires="wps">
          <w:drawing>
            <wp:anchor distT="0" distB="0" distL="114300" distR="114300" simplePos="0" relativeHeight="251659264" behindDoc="0" locked="0" layoutInCell="1" allowOverlap="1">
              <wp:simplePos x="0" y="0"/>
              <wp:positionH relativeFrom="margin">
                <wp:posOffset>6270625</wp:posOffset>
              </wp:positionH>
              <wp:positionV relativeFrom="paragraph">
                <wp:posOffset>-167005</wp:posOffset>
              </wp:positionV>
              <wp:extent cx="1828800" cy="1828800"/>
              <wp:effectExtent l="0" t="0" r="0" b="0"/>
              <wp:wrapNone/>
              <wp:docPr id="38" name="Text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rsidR="0084502C" w:rsidRDefault="007972AC">
                          <w:pPr>
                            <w:snapToGrid w:val="0"/>
                            <w:rPr>
                              <w:sz w:val="18"/>
                            </w:rPr>
                          </w:pPr>
                          <w:r>
                            <w:rPr>
                              <w:sz w:val="18"/>
                            </w:rPr>
                            <w:fldChar w:fldCharType="begin"/>
                          </w:r>
                          <w:r>
                            <w:rPr>
                              <w:sz w:val="18"/>
                            </w:rPr>
                            <w:instrText xml:space="preserve"> PAGE  \* MERGEFORMAT </w:instrText>
                          </w:r>
                          <w:r>
                            <w:rPr>
                              <w:sz w:val="18"/>
                            </w:rPr>
                            <w:fldChar w:fldCharType="separate"/>
                          </w:r>
                          <w:r w:rsidR="00CA5635">
                            <w:rPr>
                              <w:noProof/>
                              <w:sz w:val="18"/>
                            </w:rPr>
                            <w:t>9</w:t>
                          </w:r>
                          <w:r>
                            <w:rPr>
                              <w:sz w:val="1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TextBox 38" o:spid="_x0000_s1026" type="#_x0000_t202" style="position:absolute;margin-left:493.75pt;margin-top:-13.1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" filled="f" stroked="f">
              <v:textbox style="mso-fit-shape-to-text:t" inset="0,0,0,0">
                <w:txbxContent>
                  <w:p w:rsidR="0084502C" w:rsidRDefault="007972AC">
                    <w:pPr>
                      <w:snapToGrid w:val="0"/>
                      <w:rPr>
                        <w:sz w:val="18"/>
                      </w:rPr>
                    </w:pPr>
                    <w:r>
                      <w:rPr>
                        <w:sz w:val="18"/>
                      </w:rPr>
                      <w:fldChar w:fldCharType="begin"/>
                    </w:r>
                    <w:r>
                      <w:rPr>
                        <w:sz w:val="18"/>
                      </w:rPr>
                      <w:instrText xml:space="preserve"> PAGE  \* MERGEFORMAT </w:instrText>
                    </w:r>
                    <w:r>
                      <w:rPr>
                        <w:sz w:val="18"/>
                      </w:rPr>
                      <w:fldChar w:fldCharType="separate"/>
                    </w:r>
                    <w:r w:rsidR="00CA5635">
                      <w:rPr>
                        <w:noProof/>
                        <w:sz w:val="18"/>
                      </w:rPr>
                      <w:t>9</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2AC" w:rsidRDefault="007972AC">
      <w:pPr>
        <w:spacing w:after="0" w:line="240" w:lineRule="auto"/>
      </w:pPr>
      <w:r>
        <w:separator/>
      </w:r>
    </w:p>
  </w:footnote>
  <w:footnote w:type="continuationSeparator" w:id="0">
    <w:p w:rsidR="007972AC" w:rsidRDefault="007972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15:restartNumberingAfterBreak="0">
    <w:nsid w:val="00000005"/>
    <w:multiLevelType w:val="multilevel"/>
    <w:tmpl w:val="00000005"/>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 w15:restartNumberingAfterBreak="0">
    <w:nsid w:val="00000006"/>
    <w:multiLevelType w:val="multilevel"/>
    <w:tmpl w:val="00000006"/>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 w15:restartNumberingAfterBreak="0">
    <w:nsid w:val="5A8B4681"/>
    <w:multiLevelType w:val="multilevel"/>
    <w:tmpl w:val="5A8B468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2C"/>
    <w:rsid w:val="007972AC"/>
    <w:rsid w:val="0084502C"/>
    <w:rsid w:val="00CA5635"/>
    <w:rsid w:val="30799EFD"/>
    <w:rsid w:val="37FB46FB"/>
    <w:rsid w:val="54FF011E"/>
    <w:rsid w:val="6F7F7529"/>
    <w:rsid w:val="6FF32587"/>
    <w:rsid w:val="7BAF69FB"/>
    <w:rsid w:val="7BED36CE"/>
    <w:rsid w:val="8F7FD59B"/>
    <w:rsid w:val="DAB0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9B1A6B41-E5B5-4B05-858C-5D3521E1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340" w:after="330" w:line="240" w:lineRule="auto"/>
      <w:outlineLvl w:val="0"/>
    </w:pPr>
    <w:rPr>
      <w:b/>
      <w:bCs/>
      <w:kern w:val="44"/>
      <w:sz w:val="44"/>
      <w:szCs w:val="44"/>
    </w:rPr>
  </w:style>
  <w:style w:type="paragraph" w:styleId="Titre2">
    <w:name w:val="heading 2"/>
    <w:basedOn w:val="Normal"/>
    <w:next w:val="Normal"/>
    <w:link w:val="Titre2Car"/>
    <w:uiPriority w:val="9"/>
    <w:unhideWhenUsed/>
    <w:qFormat/>
    <w:pPr>
      <w:keepNext/>
      <w:keepLines/>
      <w:spacing w:before="260" w:after="260" w:line="416" w:lineRule="auto"/>
      <w:outlineLvl w:val="1"/>
    </w:pPr>
    <w:rPr>
      <w:rFonts w:ascii="Arial" w:eastAsia="SimHei" w:hAnsi="Arial"/>
      <w:b/>
      <w:bCs/>
      <w:sz w:val="32"/>
      <w:szCs w:val="32"/>
    </w:rPr>
  </w:style>
  <w:style w:type="paragraph" w:styleId="Titre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9">
    <w:name w:val="toc 9"/>
    <w:basedOn w:val="Normal"/>
    <w:next w:val="Normal"/>
    <w:uiPriority w:val="39"/>
    <w:unhideWhenUsed/>
    <w:pPr>
      <w:ind w:leftChars="1600" w:left="3360"/>
    </w:pPr>
  </w:style>
  <w:style w:type="paragraph" w:styleId="TM5">
    <w:name w:val="toc 5"/>
    <w:basedOn w:val="Normal"/>
    <w:next w:val="Normal"/>
    <w:uiPriority w:val="39"/>
    <w:unhideWhenUsed/>
    <w:pPr>
      <w:ind w:leftChars="800" w:left="1680"/>
    </w:pPr>
  </w:style>
  <w:style w:type="paragraph" w:styleId="TM8">
    <w:name w:val="toc 8"/>
    <w:basedOn w:val="Normal"/>
    <w:next w:val="Normal"/>
    <w:uiPriority w:val="39"/>
    <w:unhideWhenUsed/>
    <w:pPr>
      <w:ind w:leftChars="1400" w:left="2940"/>
    </w:pPr>
  </w:style>
  <w:style w:type="paragraph" w:styleId="TM4">
    <w:name w:val="toc 4"/>
    <w:basedOn w:val="Normal"/>
    <w:next w:val="Normal"/>
    <w:uiPriority w:val="39"/>
    <w:unhideWhenUsed/>
    <w:pPr>
      <w:ind w:leftChars="600" w:left="1260"/>
    </w:pPr>
  </w:style>
  <w:style w:type="paragraph" w:styleId="TM7">
    <w:name w:val="toc 7"/>
    <w:basedOn w:val="Normal"/>
    <w:next w:val="Normal"/>
    <w:uiPriority w:val="39"/>
    <w:unhideWhenUsed/>
    <w:pPr>
      <w:ind w:leftChars="1200" w:left="2520"/>
    </w:pPr>
  </w:style>
  <w:style w:type="paragraph" w:styleId="TM3">
    <w:name w:val="toc 3"/>
    <w:basedOn w:val="Normal"/>
    <w:next w:val="Normal"/>
    <w:uiPriority w:val="39"/>
    <w:unhideWhenUsed/>
    <w:pPr>
      <w:ind w:leftChars="400" w:left="840"/>
    </w:pPr>
  </w:style>
  <w:style w:type="paragraph" w:styleId="Pieddepage">
    <w:name w:val="footer"/>
    <w:basedOn w:val="Normal"/>
    <w:uiPriority w:val="99"/>
    <w:unhideWhenUsed/>
    <w:pPr>
      <w:tabs>
        <w:tab w:val="center" w:pos="4153"/>
        <w:tab w:val="right" w:pos="8306"/>
      </w:tabs>
      <w:snapToGrid w:val="0"/>
    </w:pPr>
    <w:rPr>
      <w:sz w:val="18"/>
      <w:szCs w:val="18"/>
    </w:rPr>
  </w:style>
  <w:style w:type="paragraph" w:styleId="En-tte">
    <w:name w:val="header"/>
    <w:basedOn w:val="Normal"/>
    <w:uiPriority w:val="99"/>
    <w:unhideWhenUsed/>
    <w:pPr>
      <w:pBdr>
        <w:bottom w:val="single" w:sz="6" w:space="1" w:color="auto"/>
      </w:pBdr>
      <w:tabs>
        <w:tab w:val="center" w:pos="4153"/>
        <w:tab w:val="right" w:pos="8306"/>
      </w:tabs>
      <w:snapToGrid w:val="0"/>
      <w:jc w:val="center"/>
    </w:pPr>
    <w:rPr>
      <w:sz w:val="18"/>
      <w:szCs w:val="18"/>
    </w:rPr>
  </w:style>
  <w:style w:type="paragraph" w:styleId="TM6">
    <w:name w:val="toc 6"/>
    <w:basedOn w:val="Normal"/>
    <w:next w:val="Normal"/>
    <w:uiPriority w:val="39"/>
    <w:unhideWhenUsed/>
    <w:pPr>
      <w:ind w:leftChars="1000" w:left="2100"/>
    </w:pPr>
  </w:style>
  <w:style w:type="paragraph" w:styleId="TM2">
    <w:name w:val="toc 2"/>
    <w:basedOn w:val="Normal"/>
    <w:next w:val="Normal"/>
    <w:uiPriority w:val="39"/>
    <w:unhideWhenUsed/>
    <w:pPr>
      <w:ind w:leftChars="200" w:left="420"/>
    </w:pPr>
  </w:style>
  <w:style w:type="paragraph" w:styleId="TM1">
    <w:name w:val="toc 1"/>
    <w:basedOn w:val="Normal"/>
    <w:next w:val="Normal"/>
    <w:uiPriority w:val="39"/>
    <w:unhideWhenUsed/>
  </w:style>
  <w:style w:type="character" w:customStyle="1" w:styleId="Titre2Car">
    <w:name w:val="Titre 2 Car"/>
    <w:link w:val="Titre2"/>
    <w:uiPriority w:val="9"/>
    <w:rPr>
      <w:rFonts w:ascii="Arial" w:eastAsia="SimHei" w:hAnsi="Arial"/>
      <w:b/>
      <w:bCs/>
      <w:sz w:val="32"/>
      <w:szCs w:val="32"/>
    </w:rPr>
  </w:style>
  <w:style w:type="character" w:customStyle="1" w:styleId="Titre1Car">
    <w:name w:val="Titre 1 Car"/>
    <w:link w:val="Titre1"/>
    <w:uiPriority w:val="9"/>
    <w:rPr>
      <w:rFonts w:ascii="Times New Roman" w:eastAsia="SimSu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1801</Words>
  <Characters>9911</Characters>
  <Application>Microsoft Office Word</Application>
  <DocSecurity>0</DocSecurity>
  <Lines>82</Lines>
  <Paragraphs>23</Paragraphs>
  <ScaleCrop>false</ScaleCrop>
  <Company/>
  <LinksUpToDate>false</LinksUpToDate>
  <CharactersWithSpaces>11689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Mr vince D</cp:lastModifiedBy>
  <cp:revision>3</cp:revision>
  <dcterms:created xsi:type="dcterms:W3CDTF">2018-02-20T02:22:00Z</dcterms:created>
  <dcterms:modified xsi:type="dcterms:W3CDTF">2018-02-25T16:51:00Z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